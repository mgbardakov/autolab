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sz w:val="16"/>
          <w:szCs w:val="16"/>
          <w:lang w:eastAsia="ru-RU"/>
        </w:rPr>
      </w:pPr>
      <w:r w:rsidRPr="002916C6">
        <w:rPr>
          <w:rFonts w:cs="Times New Roman"/>
          <w:sz w:val="16"/>
          <w:szCs w:val="16"/>
          <w:lang w:eastAsia="ru-RU"/>
        </w:rPr>
        <w:t>ФЕДЕРАЛЬНАЯ СЛУЖБА ПО НАДЗОРУ В СФЕРЕ ЗАЩИТЫ ПРАВ ПОТРЕБИТЕЛЕЙ И БЛАГОПОЛУЧИЯ ЧЕЛОВЕКА</w:t>
      </w: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b/>
          <w:sz w:val="28"/>
          <w:szCs w:val="28"/>
          <w:lang w:eastAsia="ru-RU"/>
        </w:rPr>
      </w:pPr>
      <w:r w:rsidRPr="002916C6">
        <w:rPr>
          <w:rFonts w:cs="Times New Roman"/>
          <w:b/>
          <w:sz w:val="28"/>
          <w:szCs w:val="28"/>
          <w:lang w:eastAsia="ru-RU"/>
        </w:rPr>
        <w:t>Федеральное бюджетное учреждение здравоохранения</w:t>
      </w: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b/>
          <w:sz w:val="28"/>
          <w:szCs w:val="28"/>
          <w:lang w:eastAsia="ru-RU"/>
        </w:rPr>
      </w:pPr>
      <w:r w:rsidRPr="002916C6">
        <w:rPr>
          <w:rFonts w:cs="Times New Roman"/>
          <w:b/>
          <w:sz w:val="28"/>
          <w:szCs w:val="28"/>
          <w:lang w:eastAsia="ru-RU"/>
        </w:rPr>
        <w:t>«Центр гигиены и эпидемиологии в Курской области»</w:t>
      </w: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sz w:val="16"/>
          <w:szCs w:val="16"/>
          <w:lang w:eastAsia="ru-RU"/>
        </w:rPr>
      </w:pP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lang w:eastAsia="ru-RU"/>
        </w:rPr>
      </w:pPr>
      <w:r w:rsidRPr="002916C6">
        <w:rPr>
          <w:rFonts w:cs="Times New Roman"/>
          <w:lang w:eastAsia="ru-RU"/>
        </w:rPr>
        <w:t>Почтовая ул., д. 3, Курск, 305000</w:t>
      </w: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lang w:eastAsia="ru-RU"/>
        </w:rPr>
      </w:pPr>
      <w:r w:rsidRPr="002916C6">
        <w:rPr>
          <w:rFonts w:cs="Times New Roman"/>
          <w:lang w:eastAsia="ru-RU"/>
        </w:rPr>
        <w:t xml:space="preserve">тел./факс: (4712) 70-01-09, </w:t>
      </w:r>
      <w:proofErr w:type="spellStart"/>
      <w:proofErr w:type="gramStart"/>
      <w:r w:rsidRPr="002916C6">
        <w:rPr>
          <w:rFonts w:cs="Times New Roman"/>
          <w:lang w:eastAsia="ru-RU"/>
        </w:rPr>
        <w:t>e-mail:cge@kursktelecom.ru</w:t>
      </w:r>
      <w:proofErr w:type="spellEnd"/>
      <w:proofErr w:type="gramEnd"/>
      <w:r w:rsidRPr="002916C6">
        <w:rPr>
          <w:rFonts w:cs="Times New Roman"/>
          <w:lang w:eastAsia="ru-RU"/>
        </w:rPr>
        <w:t>, http://46cge.rospotrebnadzor.ru/</w:t>
      </w:r>
    </w:p>
    <w:p w:rsidR="0031156A" w:rsidRPr="002916C6" w:rsidRDefault="0031156A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lang w:eastAsia="ru-RU"/>
        </w:rPr>
      </w:pPr>
      <w:r w:rsidRPr="002916C6">
        <w:rPr>
          <w:rFonts w:cs="Times New Roman"/>
          <w:lang w:eastAsia="ru-RU"/>
        </w:rPr>
        <w:t>ОКПО 74399360, ОГРН 1054639017344, ИНН/КПП 4632050564/463201001</w:t>
      </w:r>
    </w:p>
    <w:p w:rsidR="00AF29F6" w:rsidRPr="002916C6" w:rsidRDefault="00AF29F6" w:rsidP="0031156A">
      <w:pPr>
        <w:widowControl/>
        <w:suppressAutoHyphens w:val="0"/>
        <w:autoSpaceDN w:val="0"/>
        <w:adjustRightInd w:val="0"/>
        <w:jc w:val="center"/>
        <w:rPr>
          <w:rFonts w:cs="Times New Roman"/>
          <w:sz w:val="16"/>
          <w:szCs w:val="16"/>
          <w:lang w:eastAsia="ru-RU"/>
        </w:rPr>
      </w:pPr>
    </w:p>
    <w:tbl>
      <w:tblPr>
        <w:tblW w:w="0" w:type="auto"/>
        <w:tblCellSpacing w:w="0" w:type="dxa"/>
        <w:shd w:val="clear" w:color="auto" w:fill="DCDCD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6"/>
      </w:tblGrid>
      <w:tr w:rsidR="0031156A" w:rsidRPr="002916C6" w:rsidTr="00D15701">
        <w:trPr>
          <w:trHeight w:val="1148"/>
          <w:tblCellSpacing w:w="0" w:type="dxa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156A" w:rsidRPr="002916C6" w:rsidRDefault="0031156A" w:rsidP="005160E8">
            <w:pPr>
              <w:widowControl/>
              <w:suppressAutoHyphens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  <w:r w:rsidRPr="002916C6">
              <w:rPr>
                <w:rFonts w:cs="Times New Roman"/>
                <w:sz w:val="24"/>
                <w:szCs w:val="24"/>
                <w:lang w:eastAsia="ru-RU"/>
              </w:rPr>
              <w:t>Аттестат аккредитации</w:t>
            </w:r>
          </w:p>
          <w:p w:rsidR="0031156A" w:rsidRPr="002916C6" w:rsidRDefault="0031156A" w:rsidP="005160E8">
            <w:pPr>
              <w:widowControl/>
              <w:suppressAutoHyphens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  <w:r w:rsidRPr="002916C6">
              <w:rPr>
                <w:rFonts w:cs="Times New Roman"/>
                <w:sz w:val="24"/>
                <w:szCs w:val="24"/>
                <w:lang w:eastAsia="ru-RU"/>
              </w:rPr>
              <w:t>в качестве органа инспекции</w:t>
            </w:r>
          </w:p>
          <w:p w:rsidR="0031156A" w:rsidRPr="002916C6" w:rsidRDefault="0031156A" w:rsidP="005160E8">
            <w:pPr>
              <w:widowControl/>
              <w:suppressAutoHyphens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  <w:r w:rsidRPr="002916C6">
              <w:rPr>
                <w:rFonts w:cs="Times New Roman"/>
                <w:sz w:val="24"/>
                <w:szCs w:val="24"/>
                <w:lang w:eastAsia="ru-RU"/>
              </w:rPr>
              <w:t>№ RA.RU.710041 выдан 04 июня 2015 г.</w:t>
            </w:r>
          </w:p>
          <w:p w:rsidR="0031156A" w:rsidRPr="002916C6" w:rsidRDefault="0031156A" w:rsidP="00D15701">
            <w:pPr>
              <w:widowControl/>
              <w:suppressAutoHyphens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  <w:r w:rsidRPr="002916C6">
              <w:rPr>
                <w:rFonts w:cs="Times New Roman"/>
                <w:sz w:val="24"/>
                <w:szCs w:val="24"/>
                <w:lang w:eastAsia="ru-RU"/>
              </w:rPr>
              <w:t>Федеральной службой по аккредитаци</w:t>
            </w:r>
            <w:r w:rsidR="00D15701" w:rsidRPr="002916C6">
              <w:rPr>
                <w:rFonts w:cs="Times New Roman"/>
                <w:sz w:val="24"/>
                <w:szCs w:val="24"/>
                <w:lang w:eastAsia="ru-RU"/>
              </w:rPr>
              <w:t>и</w:t>
            </w:r>
          </w:p>
        </w:tc>
      </w:tr>
    </w:tbl>
    <w:p w:rsidR="00273F19" w:rsidRPr="002916C6" w:rsidRDefault="00273F19" w:rsidP="0031156A">
      <w:pPr>
        <w:ind w:firstLine="720"/>
        <w:jc w:val="center"/>
        <w:rPr>
          <w:rFonts w:cs="Times New Roman"/>
          <w:b/>
          <w:sz w:val="24"/>
          <w:szCs w:val="24"/>
          <w:lang w:eastAsia="ru-RU"/>
        </w:rPr>
      </w:pPr>
      <w:r w:rsidRPr="002916C6">
        <w:rPr>
          <w:rFonts w:cs="Times New Roman"/>
          <w:b/>
          <w:sz w:val="24"/>
          <w:szCs w:val="24"/>
          <w:lang w:eastAsia="ru-RU"/>
        </w:rPr>
        <w:t>АКТ</w:t>
      </w:r>
    </w:p>
    <w:p w:rsidR="00273F19" w:rsidRPr="002916C6" w:rsidRDefault="00273F19" w:rsidP="0031156A">
      <w:pPr>
        <w:ind w:firstLine="720"/>
        <w:jc w:val="center"/>
        <w:rPr>
          <w:rFonts w:cs="Times New Roman"/>
          <w:b/>
          <w:sz w:val="24"/>
          <w:szCs w:val="24"/>
          <w:lang w:eastAsia="ru-RU"/>
        </w:rPr>
      </w:pPr>
      <w:r w:rsidRPr="002916C6">
        <w:rPr>
          <w:rFonts w:cs="Times New Roman"/>
          <w:b/>
          <w:sz w:val="24"/>
          <w:szCs w:val="24"/>
          <w:lang w:eastAsia="ru-RU"/>
        </w:rPr>
        <w:t>санитарно-эпидемиологического обследования</w:t>
      </w:r>
    </w:p>
    <w:p w:rsidR="00273F19" w:rsidRPr="002916C6" w:rsidRDefault="00273F19" w:rsidP="00273F19">
      <w:pPr>
        <w:ind w:firstLine="720"/>
        <w:jc w:val="both"/>
        <w:rPr>
          <w:sz w:val="16"/>
          <w:szCs w:val="16"/>
        </w:rPr>
      </w:pPr>
    </w:p>
    <w:p w:rsidR="006A4866" w:rsidRPr="000B260D" w:rsidRDefault="001008EA" w:rsidP="00BE1995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16C6">
        <w:rPr>
          <w:rFonts w:ascii="Times New Roman" w:hAnsi="Times New Roman" w:cs="Times New Roman"/>
          <w:sz w:val="24"/>
          <w:szCs w:val="24"/>
        </w:rPr>
        <w:t>от</w:t>
      </w:r>
      <w:r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866" w:rsidRPr="000B260D">
        <w:rPr>
          <w:rFonts w:ascii="Times New Roman" w:hAnsi="Times New Roman" w:cs="Times New Roman"/>
          <w:sz w:val="24"/>
          <w:szCs w:val="24"/>
          <w:lang w:val="en-US"/>
        </w:rPr>
        <w:t>"_</w:t>
      </w:r>
      <w:r w:rsidR="00AF29F6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6F4602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r w:rsidR="006F4602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6F4602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]</w:t>
      </w:r>
      <w:r w:rsidR="00AF29F6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6A4866" w:rsidRPr="000B260D">
        <w:rPr>
          <w:rFonts w:ascii="Times New Roman" w:hAnsi="Times New Roman" w:cs="Times New Roman"/>
          <w:sz w:val="24"/>
          <w:szCs w:val="24"/>
          <w:lang w:val="en-US"/>
        </w:rPr>
        <w:t>_" __</w:t>
      </w:r>
      <w:r w:rsidR="006F4602">
        <w:rPr>
          <w:rFonts w:ascii="Times New Roman" w:hAnsi="Times New Roman" w:cs="Times New Roman"/>
          <w:sz w:val="24"/>
          <w:szCs w:val="24"/>
          <w:u w:val="single"/>
          <w:lang w:val="en-US"/>
        </w:rPr>
        <w:t>[month]</w:t>
      </w:r>
      <w:r w:rsidR="006A4866"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___ </w:t>
      </w:r>
      <w:r w:rsidR="006A4866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20</w:t>
      </w:r>
      <w:r w:rsidR="002D7643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>20</w:t>
      </w:r>
      <w:r w:rsidR="006A4866"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 w:rsidR="006A4866" w:rsidRPr="002916C6">
        <w:rPr>
          <w:rFonts w:ascii="Times New Roman" w:hAnsi="Times New Roman" w:cs="Times New Roman"/>
          <w:sz w:val="24"/>
          <w:szCs w:val="24"/>
        </w:rPr>
        <w:t>г</w:t>
      </w:r>
      <w:r w:rsidR="006A4866"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.            </w:t>
      </w:r>
      <w:r w:rsidR="000205A4"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BE1995" w:rsidRPr="000B260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BE1995" w:rsidRPr="002916C6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BE1995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r w:rsidR="003138A1" w:rsidRPr="002916C6">
        <w:rPr>
          <w:rFonts w:ascii="Times New Roman" w:hAnsi="Times New Roman" w:cs="Times New Roman"/>
          <w:sz w:val="24"/>
          <w:szCs w:val="24"/>
          <w:u w:val="single"/>
        </w:rPr>
        <w:t>Курск</w:t>
      </w:r>
      <w:r w:rsidR="003138A1" w:rsidRPr="000B26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1008EA" w:rsidRPr="002916C6" w:rsidRDefault="0087595B" w:rsidP="0087595B">
      <w:pPr>
        <w:ind w:firstLine="720"/>
        <w:jc w:val="both"/>
      </w:pPr>
      <w:r w:rsidRPr="000B260D">
        <w:rPr>
          <w:lang w:val="en-US"/>
        </w:rPr>
        <w:t xml:space="preserve">                                                                                         </w:t>
      </w:r>
      <w:r w:rsidR="000205A4" w:rsidRPr="000B260D">
        <w:rPr>
          <w:lang w:val="en-US"/>
        </w:rPr>
        <w:t xml:space="preserve">               </w:t>
      </w:r>
      <w:r w:rsidRPr="000B260D">
        <w:rPr>
          <w:lang w:val="en-US"/>
        </w:rPr>
        <w:t xml:space="preserve"> </w:t>
      </w:r>
      <w:r w:rsidRPr="002916C6">
        <w:t>(место составления акта)</w:t>
      </w:r>
    </w:p>
    <w:p w:rsidR="001008EA" w:rsidRPr="002916C6" w:rsidRDefault="001008EA" w:rsidP="006A4866">
      <w:pPr>
        <w:pStyle w:val="ConsPlusNonformat"/>
        <w:jc w:val="both"/>
        <w:rPr>
          <w:sz w:val="16"/>
          <w:szCs w:val="16"/>
        </w:rPr>
      </w:pPr>
    </w:p>
    <w:p w:rsidR="00273F19" w:rsidRPr="002916C6" w:rsidRDefault="004B40E6" w:rsidP="00301720">
      <w:pPr>
        <w:pStyle w:val="af9"/>
        <w:numPr>
          <w:ilvl w:val="0"/>
          <w:numId w:val="46"/>
        </w:numPr>
        <w:spacing w:after="0" w:line="240" w:lineRule="auto"/>
        <w:ind w:left="0" w:firstLine="295"/>
        <w:jc w:val="both"/>
        <w:rPr>
          <w:sz w:val="28"/>
          <w:szCs w:val="28"/>
        </w:rPr>
      </w:pPr>
      <w:r w:rsidRPr="002916C6">
        <w:rPr>
          <w:rFonts w:ascii="Times New Roman" w:hAnsi="Times New Roman"/>
          <w:sz w:val="28"/>
          <w:szCs w:val="28"/>
        </w:rPr>
        <w:t>Врач</w:t>
      </w:r>
      <w:r w:rsidR="004F02F6" w:rsidRPr="002916C6">
        <w:rPr>
          <w:rFonts w:ascii="Times New Roman" w:hAnsi="Times New Roman"/>
          <w:sz w:val="28"/>
          <w:szCs w:val="28"/>
          <w:lang w:val="ru-RU"/>
        </w:rPr>
        <w:t>ом</w:t>
      </w:r>
      <w:r w:rsidRPr="002916C6">
        <w:rPr>
          <w:rFonts w:ascii="Times New Roman" w:hAnsi="Times New Roman"/>
          <w:sz w:val="28"/>
          <w:szCs w:val="28"/>
        </w:rPr>
        <w:t xml:space="preserve"> п</w:t>
      </w:r>
      <w:r w:rsidR="00AF29F6" w:rsidRPr="002916C6">
        <w:rPr>
          <w:rFonts w:ascii="Times New Roman" w:hAnsi="Times New Roman"/>
          <w:sz w:val="28"/>
          <w:szCs w:val="28"/>
        </w:rPr>
        <w:t xml:space="preserve">о общей гигиене А. В. </w:t>
      </w:r>
      <w:r w:rsidR="000205A4" w:rsidRPr="002916C6">
        <w:rPr>
          <w:rFonts w:ascii="Times New Roman" w:hAnsi="Times New Roman"/>
          <w:sz w:val="28"/>
          <w:szCs w:val="28"/>
          <w:lang w:val="ru-RU"/>
        </w:rPr>
        <w:t>Андреев</w:t>
      </w:r>
      <w:r w:rsidR="004F02F6" w:rsidRPr="002916C6">
        <w:rPr>
          <w:rFonts w:ascii="Times New Roman" w:hAnsi="Times New Roman"/>
          <w:sz w:val="28"/>
          <w:szCs w:val="28"/>
          <w:lang w:val="ru-RU"/>
        </w:rPr>
        <w:t xml:space="preserve">ым </w:t>
      </w:r>
      <w:r w:rsidRPr="002916C6">
        <w:rPr>
          <w:rFonts w:ascii="Times New Roman" w:hAnsi="Times New Roman"/>
          <w:sz w:val="28"/>
          <w:szCs w:val="28"/>
        </w:rPr>
        <w:t xml:space="preserve">ФБУЗ «Центр гигиены и эпидемиологии </w:t>
      </w:r>
      <w:r w:rsidR="00301720" w:rsidRPr="002916C6">
        <w:rPr>
          <w:rFonts w:ascii="Times New Roman" w:hAnsi="Times New Roman"/>
          <w:sz w:val="28"/>
          <w:szCs w:val="28"/>
        </w:rPr>
        <w:t>в Курской области»</w:t>
      </w:r>
    </w:p>
    <w:p w:rsidR="00273F19" w:rsidRPr="002916C6" w:rsidRDefault="00273F19" w:rsidP="00716284">
      <w:pPr>
        <w:ind w:firstLine="720"/>
        <w:jc w:val="center"/>
      </w:pPr>
      <w:r w:rsidRPr="002916C6">
        <w:t>(фамилия, инициалы должностног</w:t>
      </w:r>
      <w:r w:rsidR="00312402" w:rsidRPr="002916C6">
        <w:t>о лица учреждения, осуществляющего</w:t>
      </w:r>
      <w:r w:rsidRPr="002916C6">
        <w:t xml:space="preserve"> обследовани</w:t>
      </w:r>
      <w:r w:rsidR="00312402" w:rsidRPr="002916C6">
        <w:t>е</w:t>
      </w:r>
      <w:r w:rsidRPr="002916C6">
        <w:t xml:space="preserve"> при проведении санитарно-эпидемио</w:t>
      </w:r>
      <w:r w:rsidR="00716284" w:rsidRPr="002916C6">
        <w:t xml:space="preserve">логической </w:t>
      </w:r>
      <w:proofErr w:type="gramStart"/>
      <w:r w:rsidR="00716284" w:rsidRPr="002916C6">
        <w:t>экспертизы  объекта</w:t>
      </w:r>
      <w:proofErr w:type="gramEnd"/>
      <w:r w:rsidR="00716284" w:rsidRPr="002916C6">
        <w:t>)</w:t>
      </w:r>
    </w:p>
    <w:p w:rsidR="00972771" w:rsidRPr="002916C6" w:rsidRDefault="00273F19" w:rsidP="004F02F6">
      <w:pPr>
        <w:jc w:val="both"/>
        <w:rPr>
          <w:sz w:val="28"/>
          <w:szCs w:val="28"/>
        </w:rPr>
      </w:pPr>
      <w:r w:rsidRPr="002916C6">
        <w:rPr>
          <w:b/>
          <w:sz w:val="24"/>
          <w:szCs w:val="24"/>
        </w:rPr>
        <w:t>проведено санитарно</w:t>
      </w:r>
      <w:r w:rsidR="00A67B65" w:rsidRPr="002916C6">
        <w:rPr>
          <w:b/>
          <w:sz w:val="24"/>
          <w:szCs w:val="24"/>
        </w:rPr>
        <w:t>-</w:t>
      </w:r>
      <w:r w:rsidRPr="002916C6">
        <w:rPr>
          <w:b/>
          <w:sz w:val="24"/>
          <w:szCs w:val="24"/>
        </w:rPr>
        <w:t>эпидемиологическое обследование</w:t>
      </w:r>
      <w:r w:rsidR="00A9416B" w:rsidRPr="002916C6">
        <w:rPr>
          <w:sz w:val="24"/>
          <w:szCs w:val="24"/>
        </w:rPr>
        <w:t xml:space="preserve"> </w:t>
      </w:r>
      <w:r w:rsidR="000D4E23" w:rsidRPr="002916C6">
        <w:rPr>
          <w:sz w:val="28"/>
          <w:szCs w:val="28"/>
        </w:rPr>
        <w:t>зданий, строений, сооружений, помещений, оборудования и иного</w:t>
      </w:r>
      <w:r w:rsidR="00437029" w:rsidRPr="002916C6">
        <w:rPr>
          <w:sz w:val="28"/>
          <w:szCs w:val="28"/>
        </w:rPr>
        <w:t xml:space="preserve"> имущества</w:t>
      </w:r>
      <w:r w:rsidR="000D4E23" w:rsidRPr="002916C6">
        <w:rPr>
          <w:sz w:val="28"/>
          <w:szCs w:val="28"/>
        </w:rPr>
        <w:t xml:space="preserve"> </w:t>
      </w:r>
      <w:r w:rsidR="006F4602" w:rsidRPr="006F4602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bsName</w:t>
      </w:r>
      <w:proofErr w:type="spellEnd"/>
      <w:r w:rsidR="006F4602" w:rsidRPr="006F4602">
        <w:rPr>
          <w:sz w:val="28"/>
          <w:szCs w:val="28"/>
        </w:rPr>
        <w:t>]</w:t>
      </w:r>
      <w:r w:rsidR="002916C6" w:rsidRPr="002916C6">
        <w:rPr>
          <w:sz w:val="28"/>
          <w:szCs w:val="28"/>
        </w:rPr>
        <w:t xml:space="preserve"> </w:t>
      </w:r>
      <w:r w:rsidR="006F4602" w:rsidRPr="006F4602">
        <w:rPr>
          <w:sz w:val="28"/>
          <w:szCs w:val="28"/>
        </w:rPr>
        <w:t>[</w:t>
      </w:r>
      <w:r w:rsidR="006F4602">
        <w:rPr>
          <w:sz w:val="28"/>
          <w:szCs w:val="28"/>
          <w:lang w:val="en-US"/>
        </w:rPr>
        <w:t>operator</w:t>
      </w:r>
      <w:r w:rsidR="006F4602" w:rsidRPr="006F4602">
        <w:rPr>
          <w:sz w:val="28"/>
          <w:szCs w:val="28"/>
        </w:rPr>
        <w:t>]</w:t>
      </w:r>
      <w:r w:rsidR="000270ED" w:rsidRPr="002916C6">
        <w:rPr>
          <w:sz w:val="28"/>
        </w:rPr>
        <w:t xml:space="preserve">, </w:t>
      </w:r>
      <w:r w:rsidR="00437029" w:rsidRPr="002916C6">
        <w:rPr>
          <w:sz w:val="28"/>
        </w:rPr>
        <w:t>расположенной по адресу:</w:t>
      </w:r>
      <w:r w:rsidR="000270ED" w:rsidRPr="002916C6">
        <w:rPr>
          <w:sz w:val="28"/>
          <w:szCs w:val="28"/>
        </w:rPr>
        <w:t xml:space="preserve"> </w:t>
      </w:r>
      <w:r w:rsidR="006F4602" w:rsidRPr="006F4602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factAddress</w:t>
      </w:r>
      <w:proofErr w:type="spellEnd"/>
      <w:r w:rsidR="006F4602" w:rsidRPr="006F4602">
        <w:rPr>
          <w:sz w:val="28"/>
          <w:szCs w:val="28"/>
        </w:rPr>
        <w:t>]</w:t>
      </w:r>
      <w:r w:rsidR="002916C6" w:rsidRPr="002916C6">
        <w:rPr>
          <w:sz w:val="28"/>
          <w:szCs w:val="28"/>
        </w:rPr>
        <w:t xml:space="preserve">, </w:t>
      </w:r>
      <w:r w:rsidR="006F4602" w:rsidRPr="006F4602">
        <w:rPr>
          <w:sz w:val="28"/>
          <w:szCs w:val="28"/>
        </w:rPr>
        <w:t>[</w:t>
      </w:r>
      <w:r w:rsidR="006F4602">
        <w:rPr>
          <w:sz w:val="28"/>
          <w:szCs w:val="28"/>
          <w:lang w:val="en-US"/>
        </w:rPr>
        <w:t>coordinates</w:t>
      </w:r>
      <w:r w:rsidR="006F4602" w:rsidRPr="006F4602">
        <w:rPr>
          <w:sz w:val="28"/>
          <w:szCs w:val="28"/>
        </w:rPr>
        <w:t>]</w:t>
      </w:r>
      <w:r w:rsidR="00BE1995" w:rsidRPr="002916C6">
        <w:rPr>
          <w:sz w:val="28"/>
          <w:szCs w:val="28"/>
        </w:rPr>
        <w:t>,</w:t>
      </w:r>
      <w:r w:rsidR="00356805" w:rsidRPr="002916C6">
        <w:rPr>
          <w:sz w:val="28"/>
          <w:szCs w:val="28"/>
        </w:rPr>
        <w:t xml:space="preserve"> </w:t>
      </w:r>
      <w:r w:rsidR="000205A4" w:rsidRPr="002916C6">
        <w:rPr>
          <w:sz w:val="28"/>
          <w:szCs w:val="28"/>
        </w:rPr>
        <w:t>предназначенного</w:t>
      </w:r>
      <w:r w:rsidR="000D4E23" w:rsidRPr="002916C6">
        <w:rPr>
          <w:sz w:val="28"/>
          <w:szCs w:val="28"/>
        </w:rPr>
        <w:t xml:space="preserve"> для осуществления деятельности</w:t>
      </w:r>
      <w:r w:rsidR="004F02F6" w:rsidRPr="002916C6">
        <w:rPr>
          <w:sz w:val="28"/>
          <w:szCs w:val="28"/>
        </w:rPr>
        <w:t xml:space="preserve"> сотовой связи</w:t>
      </w:r>
      <w:r w:rsidR="005505D1">
        <w:rPr>
          <w:sz w:val="28"/>
          <w:szCs w:val="28"/>
        </w:rPr>
        <w:t>,</w:t>
      </w:r>
      <w:bookmarkStart w:id="0" w:name="_GoBack"/>
      <w:bookmarkEnd w:id="0"/>
    </w:p>
    <w:p w:rsidR="00972771" w:rsidRPr="002916C6" w:rsidRDefault="00273F19" w:rsidP="00972771">
      <w:pPr>
        <w:ind w:firstLine="709"/>
        <w:jc w:val="center"/>
      </w:pPr>
      <w:r w:rsidRPr="002916C6">
        <w:t>(название юридического лица, фамилия, инициалы индивидуального предпринимателя</w:t>
      </w:r>
      <w:r w:rsidR="00A67B65" w:rsidRPr="002916C6">
        <w:t xml:space="preserve">, </w:t>
      </w:r>
    </w:p>
    <w:p w:rsidR="00273F19" w:rsidRPr="002916C6" w:rsidRDefault="00A4350B" w:rsidP="00972771">
      <w:pPr>
        <w:ind w:firstLine="709"/>
        <w:jc w:val="center"/>
      </w:pPr>
      <w:r w:rsidRPr="002916C6">
        <w:t xml:space="preserve">юридический и фактический </w:t>
      </w:r>
      <w:r w:rsidR="00564AD8" w:rsidRPr="002916C6">
        <w:t>адрес</w:t>
      </w:r>
      <w:r w:rsidR="00273F19" w:rsidRPr="002916C6">
        <w:t>)</w:t>
      </w:r>
    </w:p>
    <w:p w:rsidR="00273F19" w:rsidRPr="002916C6" w:rsidRDefault="00273F19" w:rsidP="002D7643">
      <w:pPr>
        <w:jc w:val="both"/>
        <w:rPr>
          <w:sz w:val="28"/>
          <w:szCs w:val="28"/>
        </w:rPr>
      </w:pPr>
      <w:r w:rsidRPr="002916C6">
        <w:rPr>
          <w:b/>
          <w:sz w:val="24"/>
          <w:szCs w:val="24"/>
        </w:rPr>
        <w:t>на основании</w:t>
      </w:r>
      <w:r w:rsidR="00A67B65" w:rsidRPr="002916C6">
        <w:rPr>
          <w:sz w:val="24"/>
          <w:szCs w:val="24"/>
        </w:rPr>
        <w:t xml:space="preserve"> </w:t>
      </w:r>
      <w:r w:rsidR="00C30BCA" w:rsidRPr="002916C6">
        <w:rPr>
          <w:sz w:val="24"/>
          <w:szCs w:val="24"/>
        </w:rPr>
        <w:t xml:space="preserve">  </w:t>
      </w:r>
      <w:r w:rsidR="00173FF2" w:rsidRPr="002916C6">
        <w:rPr>
          <w:bCs/>
          <w:sz w:val="28"/>
          <w:szCs w:val="28"/>
        </w:rPr>
        <w:t>заявления</w:t>
      </w:r>
      <w:r w:rsidR="000529F4" w:rsidRPr="002916C6">
        <w:rPr>
          <w:bCs/>
          <w:sz w:val="28"/>
          <w:szCs w:val="28"/>
        </w:rPr>
        <w:t xml:space="preserve"> вход. </w:t>
      </w:r>
      <w:r w:rsidR="00972771" w:rsidRPr="002916C6">
        <w:rPr>
          <w:bCs/>
          <w:sz w:val="28"/>
          <w:szCs w:val="28"/>
        </w:rPr>
        <w:t xml:space="preserve">рег. </w:t>
      </w:r>
      <w:r w:rsidR="00895EAD" w:rsidRPr="002916C6">
        <w:rPr>
          <w:bCs/>
          <w:sz w:val="28"/>
        </w:rPr>
        <w:t xml:space="preserve">№ </w:t>
      </w:r>
      <w:r w:rsidR="006F4602" w:rsidRPr="005505D1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orderNumber</w:t>
      </w:r>
      <w:proofErr w:type="spellEnd"/>
      <w:r w:rsidR="006F4602" w:rsidRPr="005505D1">
        <w:rPr>
          <w:sz w:val="28"/>
          <w:szCs w:val="28"/>
        </w:rPr>
        <w:t>]</w:t>
      </w:r>
      <w:r w:rsidR="00895EAD" w:rsidRPr="002916C6">
        <w:rPr>
          <w:sz w:val="28"/>
          <w:szCs w:val="28"/>
        </w:rPr>
        <w:t xml:space="preserve"> </w:t>
      </w:r>
      <w:r w:rsidR="00A55B04" w:rsidRPr="002916C6">
        <w:rPr>
          <w:bCs/>
          <w:sz w:val="28"/>
          <w:szCs w:val="28"/>
        </w:rPr>
        <w:t xml:space="preserve">от </w:t>
      </w:r>
      <w:r w:rsidR="006F4602" w:rsidRPr="005505D1">
        <w:rPr>
          <w:bCs/>
          <w:sz w:val="28"/>
          <w:szCs w:val="28"/>
        </w:rPr>
        <w:t>[</w:t>
      </w:r>
      <w:proofErr w:type="spellStart"/>
      <w:r w:rsidR="006F4602">
        <w:rPr>
          <w:bCs/>
          <w:sz w:val="28"/>
          <w:szCs w:val="28"/>
          <w:lang w:val="en-US"/>
        </w:rPr>
        <w:t>orderDate</w:t>
      </w:r>
      <w:proofErr w:type="spellEnd"/>
      <w:r w:rsidR="006F4602" w:rsidRPr="005505D1">
        <w:rPr>
          <w:bCs/>
          <w:sz w:val="28"/>
          <w:szCs w:val="28"/>
        </w:rPr>
        <w:t>]</w:t>
      </w:r>
      <w:r w:rsidR="00A55B04" w:rsidRPr="002916C6">
        <w:rPr>
          <w:bCs/>
          <w:sz w:val="28"/>
          <w:szCs w:val="28"/>
        </w:rPr>
        <w:t>.</w:t>
      </w:r>
    </w:p>
    <w:p w:rsidR="00273F19" w:rsidRPr="002916C6" w:rsidRDefault="00A67B65" w:rsidP="00273F19">
      <w:pPr>
        <w:ind w:firstLine="720"/>
        <w:jc w:val="both"/>
      </w:pPr>
      <w:r w:rsidRPr="002916C6">
        <w:t>(предписани</w:t>
      </w:r>
      <w:r w:rsidR="00A4350B" w:rsidRPr="002916C6">
        <w:t>е</w:t>
      </w:r>
      <w:r w:rsidRPr="002916C6">
        <w:t xml:space="preserve"> Управления </w:t>
      </w:r>
      <w:proofErr w:type="spellStart"/>
      <w:r w:rsidRPr="002916C6">
        <w:t>Роспотребнадзора</w:t>
      </w:r>
      <w:proofErr w:type="spellEnd"/>
      <w:r w:rsidRPr="002916C6">
        <w:t xml:space="preserve"> по Курской области его ТО</w:t>
      </w:r>
      <w:r w:rsidR="00A4350B" w:rsidRPr="002916C6">
        <w:t xml:space="preserve"> или </w:t>
      </w:r>
      <w:r w:rsidRPr="002916C6">
        <w:t>заявлени</w:t>
      </w:r>
      <w:r w:rsidR="00A4350B" w:rsidRPr="002916C6">
        <w:t>е</w:t>
      </w:r>
      <w:r w:rsidRPr="002916C6">
        <w:t xml:space="preserve">, </w:t>
      </w:r>
      <w:r w:rsidR="00273F19" w:rsidRPr="002916C6">
        <w:t>дата и номер)</w:t>
      </w:r>
    </w:p>
    <w:p w:rsidR="00D15701" w:rsidRPr="002916C6" w:rsidRDefault="00A67B65" w:rsidP="002D7643">
      <w:pPr>
        <w:jc w:val="both"/>
        <w:rPr>
          <w:sz w:val="28"/>
          <w:szCs w:val="28"/>
        </w:rPr>
      </w:pPr>
      <w:r w:rsidRPr="002916C6">
        <w:rPr>
          <w:b/>
          <w:sz w:val="24"/>
          <w:szCs w:val="24"/>
        </w:rPr>
        <w:t>с целью</w:t>
      </w:r>
      <w:r w:rsidR="00C30BCA" w:rsidRPr="002916C6">
        <w:rPr>
          <w:sz w:val="24"/>
          <w:szCs w:val="24"/>
        </w:rPr>
        <w:t xml:space="preserve"> </w:t>
      </w:r>
      <w:r w:rsidR="00AE3596" w:rsidRPr="002916C6">
        <w:rPr>
          <w:bCs/>
          <w:sz w:val="28"/>
          <w:szCs w:val="28"/>
        </w:rPr>
        <w:t xml:space="preserve">санитарно-эпидемиологического обследования </w:t>
      </w:r>
      <w:r w:rsidR="00194F64" w:rsidRPr="002916C6">
        <w:rPr>
          <w:bCs/>
          <w:sz w:val="28"/>
          <w:szCs w:val="28"/>
        </w:rPr>
        <w:t xml:space="preserve">зданий, строений, сооружений, помещений, оборудования и </w:t>
      </w:r>
      <w:proofErr w:type="gramStart"/>
      <w:r w:rsidR="00194F64" w:rsidRPr="002916C6">
        <w:rPr>
          <w:bCs/>
          <w:sz w:val="28"/>
          <w:szCs w:val="28"/>
        </w:rPr>
        <w:t>иного</w:t>
      </w:r>
      <w:r w:rsidR="006F4602" w:rsidRPr="006F4602">
        <w:rPr>
          <w:bCs/>
          <w:sz w:val="28"/>
          <w:szCs w:val="28"/>
        </w:rPr>
        <w:t xml:space="preserve"> </w:t>
      </w:r>
      <w:r w:rsidR="00194F64" w:rsidRPr="002916C6">
        <w:rPr>
          <w:bCs/>
          <w:sz w:val="28"/>
          <w:szCs w:val="28"/>
        </w:rPr>
        <w:t>имущества</w:t>
      </w:r>
      <w:proofErr w:type="gramEnd"/>
      <w:r w:rsidR="0046385D" w:rsidRPr="002916C6">
        <w:rPr>
          <w:sz w:val="28"/>
          <w:szCs w:val="28"/>
        </w:rPr>
        <w:t xml:space="preserve"> и получения экспертного заключения</w:t>
      </w:r>
      <w:r w:rsidR="00D15701" w:rsidRPr="002916C6">
        <w:rPr>
          <w:sz w:val="28"/>
          <w:szCs w:val="28"/>
        </w:rPr>
        <w:t xml:space="preserve"> </w:t>
      </w:r>
    </w:p>
    <w:p w:rsidR="00273F19" w:rsidRPr="002916C6" w:rsidRDefault="00564AD8" w:rsidP="002D7643">
      <w:pPr>
        <w:jc w:val="both"/>
        <w:rPr>
          <w:sz w:val="28"/>
          <w:szCs w:val="28"/>
        </w:rPr>
      </w:pPr>
      <w:r w:rsidRPr="002916C6">
        <w:rPr>
          <w:b/>
          <w:sz w:val="24"/>
          <w:szCs w:val="24"/>
        </w:rPr>
        <w:t>на соответствие</w:t>
      </w:r>
      <w:r w:rsidRPr="002916C6">
        <w:rPr>
          <w:sz w:val="24"/>
          <w:szCs w:val="24"/>
        </w:rPr>
        <w:t xml:space="preserve"> </w:t>
      </w:r>
      <w:r w:rsidR="00C30BCA" w:rsidRPr="002916C6">
        <w:rPr>
          <w:sz w:val="28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</w:t>
      </w:r>
      <w:r w:rsidR="002D7643" w:rsidRPr="002916C6">
        <w:rPr>
          <w:sz w:val="28"/>
        </w:rPr>
        <w:t>.</w:t>
      </w:r>
    </w:p>
    <w:p w:rsidR="0046385D" w:rsidRPr="002916C6" w:rsidRDefault="00D15701" w:rsidP="0046385D">
      <w:pPr>
        <w:ind w:firstLine="720"/>
        <w:jc w:val="center"/>
      </w:pPr>
      <w:r w:rsidRPr="002916C6">
        <w:t>(наименование действующ</w:t>
      </w:r>
      <w:r w:rsidR="0046385D" w:rsidRPr="002916C6">
        <w:t xml:space="preserve">их санитарно-эпидемиологических </w:t>
      </w:r>
      <w:r w:rsidRPr="002916C6">
        <w:t xml:space="preserve">правил и нормативов, </w:t>
      </w:r>
    </w:p>
    <w:p w:rsidR="00D15701" w:rsidRPr="002916C6" w:rsidRDefault="00992176" w:rsidP="00992176">
      <w:pPr>
        <w:tabs>
          <w:tab w:val="center" w:pos="5178"/>
          <w:tab w:val="left" w:pos="7258"/>
        </w:tabs>
        <w:ind w:firstLine="720"/>
      </w:pPr>
      <w:r w:rsidRPr="002916C6">
        <w:tab/>
      </w:r>
      <w:r w:rsidR="00D15701" w:rsidRPr="002916C6">
        <w:t>технических регламентов)</w:t>
      </w:r>
      <w:r w:rsidRPr="002916C6">
        <w:tab/>
      </w:r>
    </w:p>
    <w:p w:rsidR="002A0686" w:rsidRPr="006F4602" w:rsidRDefault="00273F19" w:rsidP="00B27B27">
      <w:pPr>
        <w:jc w:val="both"/>
        <w:rPr>
          <w:color w:val="FF0000"/>
          <w:sz w:val="28"/>
          <w:szCs w:val="28"/>
        </w:rPr>
      </w:pPr>
      <w:r w:rsidRPr="002916C6">
        <w:rPr>
          <w:b/>
          <w:sz w:val="24"/>
          <w:szCs w:val="24"/>
        </w:rPr>
        <w:t>в присутствии</w:t>
      </w:r>
      <w:r w:rsidR="00A67B65" w:rsidRPr="002916C6">
        <w:rPr>
          <w:sz w:val="24"/>
          <w:szCs w:val="24"/>
        </w:rPr>
        <w:t xml:space="preserve"> </w:t>
      </w:r>
      <w:r w:rsidR="00B27B27" w:rsidRPr="002916C6">
        <w:rPr>
          <w:bCs/>
          <w:sz w:val="28"/>
          <w:szCs w:val="28"/>
        </w:rPr>
        <w:t xml:space="preserve">представителя по </w:t>
      </w:r>
      <w:proofErr w:type="gramStart"/>
      <w:r w:rsidR="00B27B27" w:rsidRPr="002916C6">
        <w:rPr>
          <w:bCs/>
          <w:sz w:val="28"/>
          <w:szCs w:val="28"/>
        </w:rPr>
        <w:t>доверенности</w:t>
      </w:r>
      <w:r w:rsidR="00A9416B" w:rsidRPr="002916C6">
        <w:rPr>
          <w:bCs/>
          <w:sz w:val="28"/>
          <w:szCs w:val="28"/>
        </w:rPr>
        <w:t xml:space="preserve">  </w:t>
      </w:r>
      <w:r w:rsidR="006F4602" w:rsidRPr="006F4602">
        <w:rPr>
          <w:bCs/>
          <w:sz w:val="28"/>
          <w:szCs w:val="28"/>
        </w:rPr>
        <w:t>[</w:t>
      </w:r>
      <w:proofErr w:type="spellStart"/>
      <w:proofErr w:type="gramEnd"/>
      <w:r w:rsidR="006F4602">
        <w:rPr>
          <w:bCs/>
          <w:sz w:val="28"/>
          <w:szCs w:val="28"/>
          <w:lang w:val="en-US"/>
        </w:rPr>
        <w:t>pred</w:t>
      </w:r>
      <w:r w:rsidR="00203172">
        <w:rPr>
          <w:bCs/>
          <w:sz w:val="28"/>
          <w:szCs w:val="28"/>
          <w:lang w:val="en-US"/>
        </w:rPr>
        <w:t>R</w:t>
      </w:r>
      <w:proofErr w:type="spellEnd"/>
      <w:r w:rsidR="006F4602" w:rsidRPr="006F4602">
        <w:rPr>
          <w:bCs/>
          <w:sz w:val="28"/>
          <w:szCs w:val="28"/>
        </w:rPr>
        <w:t>]</w:t>
      </w:r>
    </w:p>
    <w:p w:rsidR="00273F19" w:rsidRPr="002916C6" w:rsidRDefault="00A67B65" w:rsidP="00273F19">
      <w:pPr>
        <w:ind w:firstLine="720"/>
        <w:jc w:val="both"/>
      </w:pPr>
      <w:r w:rsidRPr="002916C6">
        <w:rPr>
          <w:sz w:val="24"/>
          <w:szCs w:val="24"/>
        </w:rPr>
        <w:t xml:space="preserve">                   </w:t>
      </w:r>
      <w:r w:rsidRPr="002916C6">
        <w:t xml:space="preserve">       </w:t>
      </w:r>
      <w:r w:rsidR="00A4350B" w:rsidRPr="002916C6">
        <w:t xml:space="preserve">                         </w:t>
      </w:r>
      <w:r w:rsidRPr="002916C6">
        <w:t xml:space="preserve"> </w:t>
      </w:r>
      <w:r w:rsidR="00273F19" w:rsidRPr="002916C6">
        <w:t>(фамилия, инициалы, должность)</w:t>
      </w:r>
    </w:p>
    <w:p w:rsidR="0046385D" w:rsidRPr="002916C6" w:rsidRDefault="00442FDE" w:rsidP="00B27B27">
      <w:pPr>
        <w:pStyle w:val="Text"/>
        <w:ind w:firstLine="0"/>
        <w:rPr>
          <w:sz w:val="24"/>
          <w:szCs w:val="24"/>
        </w:rPr>
      </w:pPr>
      <w:r w:rsidRPr="002916C6">
        <w:rPr>
          <w:b/>
          <w:sz w:val="24"/>
          <w:szCs w:val="24"/>
        </w:rPr>
        <w:t xml:space="preserve">2. </w:t>
      </w:r>
      <w:r w:rsidR="00273F19" w:rsidRPr="002916C6">
        <w:rPr>
          <w:b/>
          <w:sz w:val="24"/>
          <w:szCs w:val="24"/>
        </w:rPr>
        <w:t>Установлено</w:t>
      </w:r>
      <w:r w:rsidR="00A4350B" w:rsidRPr="002916C6">
        <w:rPr>
          <w:b/>
          <w:sz w:val="24"/>
          <w:szCs w:val="24"/>
        </w:rPr>
        <w:t>:</w:t>
      </w:r>
      <w:r w:rsidR="00A4350B" w:rsidRPr="002916C6">
        <w:rPr>
          <w:sz w:val="24"/>
          <w:szCs w:val="24"/>
        </w:rPr>
        <w:t xml:space="preserve"> </w:t>
      </w:r>
    </w:p>
    <w:p w:rsidR="002D7643" w:rsidRPr="000B260D" w:rsidRDefault="00C30BCA" w:rsidP="00A55B04">
      <w:pPr>
        <w:ind w:firstLine="709"/>
        <w:jc w:val="both"/>
        <w:rPr>
          <w:sz w:val="28"/>
          <w:szCs w:val="28"/>
        </w:rPr>
      </w:pPr>
      <w:r w:rsidRPr="002916C6">
        <w:rPr>
          <w:sz w:val="28"/>
          <w:szCs w:val="28"/>
          <w:shd w:val="clear" w:color="auto" w:fill="FFFFFF"/>
        </w:rPr>
        <w:t>Базовая</w:t>
      </w:r>
      <w:r w:rsidRPr="000B260D">
        <w:rPr>
          <w:sz w:val="28"/>
          <w:szCs w:val="28"/>
          <w:shd w:val="clear" w:color="auto" w:fill="FFFFFF"/>
        </w:rPr>
        <w:t xml:space="preserve"> </w:t>
      </w:r>
      <w:r w:rsidRPr="002916C6">
        <w:rPr>
          <w:sz w:val="28"/>
          <w:szCs w:val="28"/>
          <w:shd w:val="clear" w:color="auto" w:fill="FFFFFF"/>
        </w:rPr>
        <w:t>станция</w:t>
      </w:r>
      <w:r w:rsidRPr="000B260D">
        <w:rPr>
          <w:sz w:val="28"/>
          <w:szCs w:val="28"/>
          <w:shd w:val="clear" w:color="auto" w:fill="FFFFFF"/>
        </w:rPr>
        <w:t xml:space="preserve"> </w:t>
      </w:r>
      <w:r w:rsidR="006F4602" w:rsidRPr="000B260D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bsName</w:t>
      </w:r>
      <w:proofErr w:type="spellEnd"/>
      <w:r w:rsidR="006F4602" w:rsidRPr="000B260D">
        <w:rPr>
          <w:sz w:val="28"/>
          <w:szCs w:val="28"/>
        </w:rPr>
        <w:t>]</w:t>
      </w:r>
      <w:r w:rsidR="002916C6" w:rsidRPr="000B260D">
        <w:rPr>
          <w:sz w:val="28"/>
          <w:szCs w:val="28"/>
        </w:rPr>
        <w:t xml:space="preserve"> </w:t>
      </w:r>
      <w:r w:rsidR="006F4602" w:rsidRPr="000B260D">
        <w:rPr>
          <w:sz w:val="28"/>
          <w:szCs w:val="28"/>
        </w:rPr>
        <w:t>[</w:t>
      </w:r>
      <w:r w:rsidR="006F4602">
        <w:rPr>
          <w:sz w:val="28"/>
          <w:szCs w:val="28"/>
          <w:lang w:val="en-US"/>
        </w:rPr>
        <w:t>operator</w:t>
      </w:r>
      <w:r w:rsidR="006F4602" w:rsidRPr="000B260D">
        <w:rPr>
          <w:sz w:val="28"/>
          <w:szCs w:val="28"/>
        </w:rPr>
        <w:t>]</w:t>
      </w:r>
      <w:r w:rsidR="00895EAD" w:rsidRPr="000B260D">
        <w:rPr>
          <w:sz w:val="28"/>
          <w:szCs w:val="28"/>
        </w:rPr>
        <w:t xml:space="preserve"> </w:t>
      </w:r>
      <w:r w:rsidRPr="002916C6">
        <w:rPr>
          <w:sz w:val="28"/>
          <w:szCs w:val="28"/>
        </w:rPr>
        <w:t>расположена</w:t>
      </w:r>
      <w:r w:rsidRPr="000B260D">
        <w:rPr>
          <w:sz w:val="28"/>
          <w:szCs w:val="28"/>
        </w:rPr>
        <w:t xml:space="preserve"> </w:t>
      </w:r>
      <w:r w:rsidRPr="002916C6">
        <w:rPr>
          <w:sz w:val="28"/>
          <w:szCs w:val="28"/>
        </w:rPr>
        <w:t>по</w:t>
      </w:r>
      <w:r w:rsidRPr="000B260D">
        <w:rPr>
          <w:sz w:val="28"/>
          <w:szCs w:val="28"/>
        </w:rPr>
        <w:t xml:space="preserve"> </w:t>
      </w:r>
      <w:r w:rsidRPr="002916C6">
        <w:rPr>
          <w:sz w:val="28"/>
          <w:szCs w:val="28"/>
        </w:rPr>
        <w:t>адресу</w:t>
      </w:r>
      <w:r w:rsidRPr="000B260D">
        <w:rPr>
          <w:sz w:val="28"/>
          <w:szCs w:val="28"/>
        </w:rPr>
        <w:t>:</w:t>
      </w:r>
      <w:r w:rsidRPr="000B260D">
        <w:rPr>
          <w:sz w:val="28"/>
          <w:szCs w:val="28"/>
          <w:shd w:val="clear" w:color="auto" w:fill="FFFFFF"/>
        </w:rPr>
        <w:t xml:space="preserve"> </w:t>
      </w:r>
      <w:r w:rsidR="006F4602" w:rsidRPr="000B260D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factAddress</w:t>
      </w:r>
      <w:proofErr w:type="spellEnd"/>
      <w:r w:rsidR="006F4602" w:rsidRPr="000B260D">
        <w:rPr>
          <w:sz w:val="28"/>
          <w:szCs w:val="28"/>
        </w:rPr>
        <w:t>]</w:t>
      </w:r>
      <w:r w:rsidR="000B260D">
        <w:rPr>
          <w:sz w:val="28"/>
          <w:szCs w:val="28"/>
        </w:rPr>
        <w:t xml:space="preserve"> </w:t>
      </w:r>
      <w:r w:rsidR="006F4602" w:rsidRPr="000B260D">
        <w:rPr>
          <w:sz w:val="28"/>
          <w:szCs w:val="28"/>
        </w:rPr>
        <w:t>, [</w:t>
      </w:r>
      <w:r w:rsidR="006F4602">
        <w:rPr>
          <w:sz w:val="28"/>
          <w:szCs w:val="28"/>
          <w:lang w:val="en-US"/>
        </w:rPr>
        <w:t>coordinates</w:t>
      </w:r>
      <w:r w:rsidR="006F4602" w:rsidRPr="000B260D">
        <w:rPr>
          <w:sz w:val="28"/>
          <w:szCs w:val="28"/>
        </w:rPr>
        <w:t>]</w:t>
      </w:r>
      <w:r w:rsidR="002D7643" w:rsidRPr="000B260D">
        <w:rPr>
          <w:sz w:val="28"/>
          <w:szCs w:val="28"/>
        </w:rPr>
        <w:t>.</w:t>
      </w:r>
    </w:p>
    <w:p w:rsidR="00816226" w:rsidRPr="002916C6" w:rsidRDefault="00895EAD" w:rsidP="00437029">
      <w:pPr>
        <w:ind w:firstLine="708"/>
        <w:jc w:val="both"/>
        <w:rPr>
          <w:sz w:val="28"/>
        </w:rPr>
      </w:pPr>
      <w:r w:rsidRPr="000B260D">
        <w:rPr>
          <w:sz w:val="28"/>
          <w:szCs w:val="28"/>
          <w:shd w:val="clear" w:color="auto" w:fill="FFFFFF"/>
        </w:rPr>
        <w:t xml:space="preserve">  </w:t>
      </w:r>
      <w:r w:rsidR="006F4602" w:rsidRPr="000B260D">
        <w:rPr>
          <w:sz w:val="28"/>
          <w:szCs w:val="28"/>
        </w:rPr>
        <w:t>[</w:t>
      </w:r>
      <w:proofErr w:type="spellStart"/>
      <w:r w:rsidR="006F4602">
        <w:rPr>
          <w:sz w:val="28"/>
          <w:szCs w:val="28"/>
          <w:lang w:val="en-US"/>
        </w:rPr>
        <w:t>bsAntennasLocation</w:t>
      </w:r>
      <w:proofErr w:type="spellEnd"/>
      <w:proofErr w:type="gramStart"/>
      <w:r w:rsidR="006F4602" w:rsidRPr="000B260D">
        <w:rPr>
          <w:sz w:val="28"/>
          <w:szCs w:val="28"/>
        </w:rPr>
        <w:t>]</w:t>
      </w:r>
      <w:r w:rsidR="005C6F99" w:rsidRPr="000B260D">
        <w:rPr>
          <w:sz w:val="28"/>
          <w:szCs w:val="28"/>
        </w:rPr>
        <w:t>.</w:t>
      </w:r>
      <w:r w:rsidR="00203172" w:rsidRPr="000B260D">
        <w:rPr>
          <w:sz w:val="28"/>
          <w:szCs w:val="28"/>
        </w:rPr>
        <w:t>[</w:t>
      </w:r>
      <w:proofErr w:type="spellStart"/>
      <w:proofErr w:type="gramEnd"/>
      <w:r w:rsidR="00203172">
        <w:rPr>
          <w:sz w:val="28"/>
          <w:szCs w:val="28"/>
          <w:lang w:val="en-US"/>
        </w:rPr>
        <w:t>powerBS</w:t>
      </w:r>
      <w:proofErr w:type="spellEnd"/>
      <w:r w:rsidR="00203172" w:rsidRPr="000B260D">
        <w:rPr>
          <w:sz w:val="28"/>
          <w:szCs w:val="28"/>
        </w:rPr>
        <w:t>]</w:t>
      </w:r>
      <w:r w:rsidR="00631554" w:rsidRPr="002916C6">
        <w:rPr>
          <w:sz w:val="28"/>
          <w:szCs w:val="28"/>
        </w:rPr>
        <w:t>.</w:t>
      </w:r>
      <w:r w:rsidRPr="002916C6">
        <w:rPr>
          <w:sz w:val="28"/>
          <w:szCs w:val="28"/>
        </w:rPr>
        <w:t xml:space="preserve"> </w:t>
      </w:r>
      <w:r w:rsidR="005C6F99" w:rsidRPr="002916C6">
        <w:rPr>
          <w:sz w:val="28"/>
        </w:rPr>
        <w:t xml:space="preserve"> </w:t>
      </w:r>
    </w:p>
    <w:p w:rsidR="00816226" w:rsidRPr="002916C6" w:rsidRDefault="005505D1" w:rsidP="00437029">
      <w:pPr>
        <w:ind w:firstLine="708"/>
        <w:jc w:val="both"/>
        <w:rPr>
          <w:sz w:val="28"/>
        </w:rPr>
      </w:pPr>
      <w:r>
        <w:rPr>
          <w:sz w:val="28"/>
        </w:rPr>
        <w:t>Базовая станция</w:t>
      </w:r>
      <w:r w:rsidR="00C30BCA" w:rsidRPr="002916C6">
        <w:rPr>
          <w:sz w:val="28"/>
        </w:rPr>
        <w:t xml:space="preserve"> работает на излучение </w:t>
      </w:r>
      <w:r w:rsidR="00B27B27" w:rsidRPr="002916C6">
        <w:rPr>
          <w:sz w:val="28"/>
        </w:rPr>
        <w:t xml:space="preserve">в </w:t>
      </w:r>
      <w:r w:rsidR="00C30BCA" w:rsidRPr="002916C6">
        <w:rPr>
          <w:sz w:val="28"/>
        </w:rPr>
        <w:t>круглосуточно</w:t>
      </w:r>
      <w:r w:rsidR="00B27B27" w:rsidRPr="002916C6">
        <w:rPr>
          <w:sz w:val="28"/>
        </w:rPr>
        <w:t>м режиме</w:t>
      </w:r>
      <w:r w:rsidR="00C30BCA" w:rsidRPr="002916C6">
        <w:rPr>
          <w:sz w:val="28"/>
        </w:rPr>
        <w:t>.</w:t>
      </w:r>
      <w:r w:rsidR="00437029" w:rsidRPr="002916C6">
        <w:rPr>
          <w:sz w:val="28"/>
        </w:rPr>
        <w:t xml:space="preserve"> </w:t>
      </w:r>
      <w:r w:rsidR="00203172" w:rsidRPr="000B260D">
        <w:rPr>
          <w:sz w:val="28"/>
          <w:szCs w:val="28"/>
        </w:rPr>
        <w:t>[</w:t>
      </w:r>
      <w:proofErr w:type="spellStart"/>
      <w:r w:rsidR="00203172">
        <w:rPr>
          <w:sz w:val="28"/>
          <w:szCs w:val="28"/>
          <w:lang w:val="en-US"/>
        </w:rPr>
        <w:t>bsHardwareLocation</w:t>
      </w:r>
      <w:proofErr w:type="spellEnd"/>
      <w:r w:rsidR="00203172" w:rsidRPr="000B260D">
        <w:rPr>
          <w:sz w:val="28"/>
          <w:szCs w:val="28"/>
        </w:rPr>
        <w:t>]</w:t>
      </w:r>
      <w:r w:rsidR="00500E6D" w:rsidRPr="002916C6">
        <w:rPr>
          <w:sz w:val="28"/>
          <w:szCs w:val="28"/>
        </w:rPr>
        <w:t xml:space="preserve">. </w:t>
      </w:r>
      <w:r w:rsidR="00203172" w:rsidRPr="000B260D">
        <w:rPr>
          <w:sz w:val="28"/>
          <w:szCs w:val="28"/>
        </w:rPr>
        <w:t>[</w:t>
      </w:r>
      <w:proofErr w:type="spellStart"/>
      <w:r w:rsidR="00203172">
        <w:rPr>
          <w:sz w:val="28"/>
          <w:szCs w:val="28"/>
          <w:lang w:val="en-US"/>
        </w:rPr>
        <w:t>sideOperators</w:t>
      </w:r>
      <w:proofErr w:type="spellEnd"/>
      <w:r w:rsidR="00203172" w:rsidRPr="000B260D">
        <w:rPr>
          <w:sz w:val="28"/>
          <w:szCs w:val="28"/>
        </w:rPr>
        <w:t>]</w:t>
      </w:r>
      <w:r w:rsidR="00816226" w:rsidRPr="002916C6">
        <w:rPr>
          <w:sz w:val="28"/>
          <w:szCs w:val="28"/>
        </w:rPr>
        <w:t>.</w:t>
      </w:r>
    </w:p>
    <w:p w:rsidR="00062365" w:rsidRPr="00CC2F99" w:rsidRDefault="00636855" w:rsidP="00437029">
      <w:pPr>
        <w:ind w:firstLine="708"/>
        <w:jc w:val="both"/>
        <w:rPr>
          <w:sz w:val="28"/>
          <w:szCs w:val="28"/>
        </w:rPr>
      </w:pPr>
      <w:r w:rsidRPr="002916C6">
        <w:rPr>
          <w:sz w:val="28"/>
        </w:rPr>
        <w:t xml:space="preserve">Установленная аппаратура не требует постоянного присутствия </w:t>
      </w:r>
      <w:r w:rsidRPr="002916C6">
        <w:rPr>
          <w:sz w:val="28"/>
        </w:rPr>
        <w:lastRenderedPageBreak/>
        <w:t xml:space="preserve">обслуживающего персонала.  </w:t>
      </w:r>
      <w:r w:rsidR="004F02F6" w:rsidRPr="002916C6">
        <w:rPr>
          <w:sz w:val="28"/>
        </w:rPr>
        <w:t xml:space="preserve">Тепло, воду, какое-либо сырье и другие ресурсы базовая </w:t>
      </w:r>
      <w:r w:rsidR="004F02F6" w:rsidRPr="00CC2F99">
        <w:rPr>
          <w:sz w:val="28"/>
        </w:rPr>
        <w:t>станция не потребляет.</w:t>
      </w:r>
    </w:p>
    <w:p w:rsidR="00895EAD" w:rsidRPr="00CC2F99" w:rsidRDefault="00203172" w:rsidP="00895EAD">
      <w:pPr>
        <w:ind w:firstLine="708"/>
        <w:jc w:val="both"/>
        <w:rPr>
          <w:sz w:val="28"/>
          <w:szCs w:val="28"/>
        </w:rPr>
      </w:pPr>
      <w:r w:rsidRPr="000B260D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buildingsAct</w:t>
      </w:r>
      <w:proofErr w:type="spellEnd"/>
      <w:r w:rsidRPr="000B260D">
        <w:rPr>
          <w:sz w:val="28"/>
          <w:szCs w:val="28"/>
        </w:rPr>
        <w:t>]</w:t>
      </w:r>
      <w:r w:rsidR="00A075AD" w:rsidRPr="00CC2F99">
        <w:rPr>
          <w:sz w:val="28"/>
          <w:szCs w:val="28"/>
        </w:rPr>
        <w:t>.</w:t>
      </w:r>
    </w:p>
    <w:p w:rsidR="002A0686" w:rsidRPr="00CC2F99" w:rsidRDefault="00442FDE" w:rsidP="00972771">
      <w:pPr>
        <w:pStyle w:val="af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C2F99">
        <w:rPr>
          <w:rFonts w:ascii="Times New Roman" w:hAnsi="Times New Roman"/>
          <w:b/>
          <w:sz w:val="24"/>
          <w:szCs w:val="24"/>
        </w:rPr>
        <w:t xml:space="preserve">3. </w:t>
      </w:r>
      <w:r w:rsidR="00A60330" w:rsidRPr="00CC2F99">
        <w:rPr>
          <w:rFonts w:ascii="Times New Roman" w:hAnsi="Times New Roman"/>
          <w:b/>
          <w:sz w:val="24"/>
          <w:szCs w:val="24"/>
        </w:rPr>
        <w:t>Замечания:</w:t>
      </w:r>
      <w:r w:rsidR="0046385D" w:rsidRPr="00CC2F99">
        <w:rPr>
          <w:rFonts w:ascii="Times New Roman" w:hAnsi="Times New Roman"/>
          <w:sz w:val="24"/>
          <w:szCs w:val="24"/>
        </w:rPr>
        <w:t xml:space="preserve"> </w:t>
      </w:r>
      <w:r w:rsidR="002A0686" w:rsidRPr="00CC2F99">
        <w:rPr>
          <w:rFonts w:ascii="Times New Roman" w:hAnsi="Times New Roman"/>
          <w:sz w:val="24"/>
          <w:szCs w:val="24"/>
        </w:rPr>
        <w:t>___</w:t>
      </w:r>
      <w:r w:rsidR="00950CAB" w:rsidRPr="00CC2F99">
        <w:rPr>
          <w:rFonts w:ascii="Times New Roman" w:hAnsi="Times New Roman"/>
          <w:sz w:val="27"/>
          <w:szCs w:val="27"/>
          <w:u w:val="single"/>
        </w:rPr>
        <w:t>не выявлены</w:t>
      </w:r>
      <w:r w:rsidR="00950CAB" w:rsidRPr="00CC2F99">
        <w:rPr>
          <w:rFonts w:ascii="Times New Roman" w:hAnsi="Times New Roman"/>
          <w:sz w:val="24"/>
          <w:szCs w:val="24"/>
        </w:rPr>
        <w:t xml:space="preserve"> </w:t>
      </w:r>
      <w:r w:rsidR="002A0686" w:rsidRPr="00CC2F99">
        <w:rPr>
          <w:rFonts w:ascii="Times New Roman" w:hAnsi="Times New Roman"/>
          <w:sz w:val="24"/>
          <w:szCs w:val="24"/>
        </w:rPr>
        <w:t>_____________________________</w:t>
      </w:r>
      <w:r w:rsidR="00950CAB" w:rsidRPr="00CC2F99">
        <w:rPr>
          <w:rFonts w:ascii="Times New Roman" w:hAnsi="Times New Roman"/>
          <w:sz w:val="24"/>
          <w:szCs w:val="24"/>
        </w:rPr>
        <w:t>__________________</w:t>
      </w:r>
    </w:p>
    <w:p w:rsidR="00A4350B" w:rsidRPr="00CC2F99" w:rsidRDefault="00A60330" w:rsidP="00972771">
      <w:pPr>
        <w:ind w:firstLine="720"/>
        <w:jc w:val="center"/>
      </w:pPr>
      <w:r w:rsidRPr="00CC2F99">
        <w:t>(</w:t>
      </w:r>
      <w:r w:rsidR="00A4350B" w:rsidRPr="00CC2F99">
        <w:t>излагаются обнаруженные при обследовании факты</w:t>
      </w:r>
      <w:r w:rsidRPr="00CC2F99">
        <w:t xml:space="preserve"> несоответствия требованиям санитарного законодательства)</w:t>
      </w:r>
    </w:p>
    <w:p w:rsidR="00A4350B" w:rsidRPr="00CC2F99" w:rsidRDefault="00A4350B" w:rsidP="00972771">
      <w:pPr>
        <w:pStyle w:val="af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2F99">
        <w:rPr>
          <w:rFonts w:ascii="Times New Roman" w:hAnsi="Times New Roman"/>
          <w:sz w:val="24"/>
          <w:szCs w:val="24"/>
        </w:rPr>
        <w:t>Акт составил</w:t>
      </w:r>
      <w:r w:rsidR="00D15701" w:rsidRPr="00CC2F99">
        <w:rPr>
          <w:rFonts w:ascii="Times New Roman" w:hAnsi="Times New Roman"/>
          <w:sz w:val="24"/>
          <w:szCs w:val="24"/>
        </w:rPr>
        <w:t xml:space="preserve"> :</w:t>
      </w:r>
    </w:p>
    <w:p w:rsidR="00A4350B" w:rsidRPr="00CC2F99" w:rsidRDefault="00D20CA7" w:rsidP="00A55B04">
      <w:pPr>
        <w:pStyle w:val="af9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C2F99">
        <w:rPr>
          <w:rFonts w:ascii="Times New Roman" w:hAnsi="Times New Roman"/>
          <w:sz w:val="27"/>
          <w:szCs w:val="27"/>
          <w:u w:val="single"/>
        </w:rPr>
        <w:t>Врач по общей гигиене</w:t>
      </w:r>
      <w:r w:rsidR="001E6AFC" w:rsidRPr="00CC2F99">
        <w:rPr>
          <w:rFonts w:ascii="Times New Roman" w:hAnsi="Times New Roman"/>
          <w:sz w:val="27"/>
          <w:szCs w:val="27"/>
        </w:rPr>
        <w:t xml:space="preserve">  </w:t>
      </w:r>
      <w:r w:rsidR="00A55B04" w:rsidRPr="00CC2F99">
        <w:rPr>
          <w:rFonts w:ascii="Times New Roman" w:hAnsi="Times New Roman"/>
          <w:sz w:val="27"/>
          <w:szCs w:val="27"/>
        </w:rPr>
        <w:t xml:space="preserve">           </w:t>
      </w:r>
      <w:r w:rsidR="001E6AFC" w:rsidRPr="00CC2F99">
        <w:rPr>
          <w:rFonts w:ascii="Times New Roman" w:hAnsi="Times New Roman"/>
          <w:sz w:val="27"/>
          <w:szCs w:val="27"/>
        </w:rPr>
        <w:t xml:space="preserve"> </w:t>
      </w:r>
      <w:r w:rsidR="00A9416B" w:rsidRPr="00CC2F99">
        <w:rPr>
          <w:rFonts w:ascii="Times New Roman" w:hAnsi="Times New Roman"/>
          <w:sz w:val="27"/>
          <w:szCs w:val="27"/>
          <w:lang w:val="ru-RU"/>
        </w:rPr>
        <w:t xml:space="preserve">       </w:t>
      </w:r>
      <w:r w:rsidR="00A4350B" w:rsidRPr="00CC2F99">
        <w:rPr>
          <w:rFonts w:ascii="Times New Roman" w:hAnsi="Times New Roman"/>
          <w:sz w:val="27"/>
          <w:szCs w:val="27"/>
        </w:rPr>
        <w:t xml:space="preserve"> _________________</w:t>
      </w:r>
      <w:r w:rsidR="001E6AFC" w:rsidRPr="00CC2F99">
        <w:rPr>
          <w:rFonts w:ascii="Times New Roman" w:hAnsi="Times New Roman"/>
          <w:sz w:val="27"/>
          <w:szCs w:val="27"/>
        </w:rPr>
        <w:t xml:space="preserve">       </w:t>
      </w:r>
      <w:r w:rsidR="00A4350B" w:rsidRPr="00CC2F99">
        <w:rPr>
          <w:rFonts w:ascii="Times New Roman" w:hAnsi="Times New Roman"/>
          <w:sz w:val="27"/>
          <w:szCs w:val="27"/>
        </w:rPr>
        <w:t xml:space="preserve">  </w:t>
      </w:r>
      <w:r w:rsidRPr="00CC2F99">
        <w:rPr>
          <w:rFonts w:ascii="Times New Roman" w:hAnsi="Times New Roman"/>
          <w:sz w:val="27"/>
          <w:szCs w:val="27"/>
          <w:u w:val="single"/>
        </w:rPr>
        <w:t xml:space="preserve">А. В. </w:t>
      </w:r>
      <w:r w:rsidR="00A9416B" w:rsidRPr="00CC2F99">
        <w:rPr>
          <w:rFonts w:ascii="Times New Roman" w:hAnsi="Times New Roman"/>
          <w:sz w:val="27"/>
          <w:szCs w:val="27"/>
          <w:u w:val="single"/>
          <w:lang w:val="ru-RU"/>
        </w:rPr>
        <w:t>Андреев</w:t>
      </w:r>
    </w:p>
    <w:p w:rsidR="00A4350B" w:rsidRPr="00CC2F99" w:rsidRDefault="00D20CA7" w:rsidP="00972771">
      <w:pPr>
        <w:pStyle w:val="af9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CC2F99">
        <w:rPr>
          <w:rFonts w:ascii="Times New Roman" w:hAnsi="Times New Roman"/>
          <w:sz w:val="28"/>
          <w:szCs w:val="28"/>
        </w:rPr>
        <w:t xml:space="preserve">    </w:t>
      </w:r>
      <w:r w:rsidR="00A4350B" w:rsidRPr="00CC2F99">
        <w:rPr>
          <w:rFonts w:ascii="Times New Roman" w:hAnsi="Times New Roman"/>
          <w:sz w:val="16"/>
          <w:szCs w:val="16"/>
        </w:rPr>
        <w:t xml:space="preserve">Должность        </w:t>
      </w:r>
      <w:r w:rsidR="001E6AFC" w:rsidRPr="00CC2F99">
        <w:rPr>
          <w:rFonts w:ascii="Times New Roman" w:hAnsi="Times New Roman"/>
          <w:sz w:val="16"/>
          <w:szCs w:val="16"/>
        </w:rPr>
        <w:t xml:space="preserve"> </w:t>
      </w:r>
      <w:r w:rsidR="002A0686" w:rsidRPr="00CC2F99">
        <w:rPr>
          <w:rFonts w:ascii="Times New Roman" w:hAnsi="Times New Roman"/>
          <w:sz w:val="16"/>
          <w:szCs w:val="16"/>
        </w:rPr>
        <w:t xml:space="preserve">       </w:t>
      </w:r>
      <w:r w:rsidR="00A55B04" w:rsidRPr="00CC2F99">
        <w:rPr>
          <w:rFonts w:ascii="Times New Roman" w:hAnsi="Times New Roman"/>
          <w:sz w:val="16"/>
          <w:szCs w:val="16"/>
        </w:rPr>
        <w:t xml:space="preserve">                          </w:t>
      </w:r>
      <w:r w:rsidR="001E6AFC" w:rsidRPr="00CC2F99">
        <w:rPr>
          <w:rFonts w:ascii="Times New Roman" w:hAnsi="Times New Roman"/>
          <w:sz w:val="16"/>
          <w:szCs w:val="16"/>
        </w:rPr>
        <w:t xml:space="preserve">        </w:t>
      </w:r>
      <w:r w:rsidR="00A4350B" w:rsidRPr="00CC2F99">
        <w:rPr>
          <w:rFonts w:ascii="Times New Roman" w:hAnsi="Times New Roman"/>
          <w:sz w:val="16"/>
          <w:szCs w:val="16"/>
        </w:rPr>
        <w:t xml:space="preserve">      </w:t>
      </w:r>
      <w:r w:rsidR="00A9416B" w:rsidRPr="00CC2F99">
        <w:rPr>
          <w:rFonts w:ascii="Times New Roman" w:hAnsi="Times New Roman"/>
          <w:sz w:val="16"/>
          <w:szCs w:val="16"/>
          <w:lang w:val="ru-RU"/>
        </w:rPr>
        <w:t xml:space="preserve">               </w:t>
      </w:r>
      <w:r w:rsidR="00A4350B" w:rsidRPr="00CC2F99">
        <w:rPr>
          <w:rFonts w:ascii="Times New Roman" w:hAnsi="Times New Roman"/>
          <w:sz w:val="16"/>
          <w:szCs w:val="16"/>
        </w:rPr>
        <w:t xml:space="preserve"> подпись               </w:t>
      </w:r>
      <w:r w:rsidR="002A0686" w:rsidRPr="00CC2F99">
        <w:rPr>
          <w:rFonts w:ascii="Times New Roman" w:hAnsi="Times New Roman"/>
          <w:sz w:val="16"/>
          <w:szCs w:val="16"/>
        </w:rPr>
        <w:t xml:space="preserve">                </w:t>
      </w:r>
      <w:r w:rsidR="00A55B04" w:rsidRPr="00CC2F99">
        <w:rPr>
          <w:rFonts w:ascii="Times New Roman" w:hAnsi="Times New Roman"/>
          <w:sz w:val="16"/>
          <w:szCs w:val="16"/>
        </w:rPr>
        <w:t xml:space="preserve">   </w:t>
      </w:r>
      <w:r w:rsidR="002A0686" w:rsidRPr="00CC2F99">
        <w:rPr>
          <w:rFonts w:ascii="Times New Roman" w:hAnsi="Times New Roman"/>
          <w:sz w:val="16"/>
          <w:szCs w:val="16"/>
        </w:rPr>
        <w:t xml:space="preserve">  </w:t>
      </w:r>
      <w:r w:rsidR="001E6AFC" w:rsidRPr="00CC2F99">
        <w:rPr>
          <w:rFonts w:ascii="Times New Roman" w:hAnsi="Times New Roman"/>
          <w:sz w:val="16"/>
          <w:szCs w:val="16"/>
        </w:rPr>
        <w:t xml:space="preserve">   </w:t>
      </w:r>
      <w:r w:rsidRPr="00CC2F99">
        <w:rPr>
          <w:rFonts w:ascii="Times New Roman" w:hAnsi="Times New Roman"/>
          <w:sz w:val="16"/>
          <w:szCs w:val="16"/>
        </w:rPr>
        <w:t xml:space="preserve">   </w:t>
      </w:r>
      <w:r w:rsidR="00A4350B" w:rsidRPr="00CC2F99">
        <w:rPr>
          <w:rFonts w:ascii="Times New Roman" w:hAnsi="Times New Roman"/>
          <w:sz w:val="16"/>
          <w:szCs w:val="16"/>
        </w:rPr>
        <w:t xml:space="preserve">    </w:t>
      </w:r>
      <w:r w:rsidR="00A9416B" w:rsidRPr="00CC2F99">
        <w:rPr>
          <w:rFonts w:ascii="Times New Roman" w:hAnsi="Times New Roman"/>
          <w:sz w:val="16"/>
          <w:szCs w:val="16"/>
          <w:lang w:val="ru-RU"/>
        </w:rPr>
        <w:t xml:space="preserve">       </w:t>
      </w:r>
      <w:r w:rsidR="00A4350B" w:rsidRPr="00CC2F99">
        <w:rPr>
          <w:rFonts w:ascii="Times New Roman" w:hAnsi="Times New Roman"/>
          <w:sz w:val="16"/>
          <w:szCs w:val="16"/>
        </w:rPr>
        <w:t xml:space="preserve"> ФИО</w:t>
      </w:r>
    </w:p>
    <w:p w:rsidR="00273F19" w:rsidRPr="00CC2F99" w:rsidRDefault="00273F19" w:rsidP="00972771">
      <w:pPr>
        <w:pStyle w:val="af9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D15701" w:rsidRPr="00CC2F99" w:rsidRDefault="00A4350B" w:rsidP="00972771">
      <w:pPr>
        <w:pStyle w:val="af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2F99">
        <w:rPr>
          <w:rFonts w:ascii="Times New Roman" w:hAnsi="Times New Roman"/>
          <w:sz w:val="24"/>
          <w:szCs w:val="24"/>
        </w:rPr>
        <w:t>В присутствии</w:t>
      </w:r>
      <w:r w:rsidR="00D15701" w:rsidRPr="00CC2F99">
        <w:rPr>
          <w:rFonts w:ascii="Times New Roman" w:hAnsi="Times New Roman"/>
          <w:sz w:val="24"/>
          <w:szCs w:val="24"/>
        </w:rPr>
        <w:t xml:space="preserve"> (должностных лиц обследуемого объекта):</w:t>
      </w:r>
    </w:p>
    <w:p w:rsidR="00A4350B" w:rsidRPr="000B260D" w:rsidRDefault="00B27B27" w:rsidP="00A55B04">
      <w:pPr>
        <w:pStyle w:val="af9"/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  <w:u w:val="single"/>
          <w:lang w:val="ru-RU"/>
        </w:rPr>
      </w:pPr>
      <w:r w:rsidRPr="00CC2F99">
        <w:rPr>
          <w:rFonts w:ascii="Times New Roman" w:hAnsi="Times New Roman"/>
          <w:sz w:val="27"/>
          <w:szCs w:val="27"/>
          <w:u w:val="single"/>
          <w:lang w:val="ru-RU"/>
        </w:rPr>
        <w:t>Представителя по доверенности</w:t>
      </w:r>
      <w:r w:rsidR="00BE1995" w:rsidRPr="00CC2F99">
        <w:rPr>
          <w:rFonts w:ascii="Times New Roman" w:hAnsi="Times New Roman"/>
          <w:sz w:val="27"/>
          <w:szCs w:val="27"/>
          <w:u w:val="single"/>
          <w:lang w:val="ru-RU"/>
        </w:rPr>
        <w:t xml:space="preserve">   </w:t>
      </w:r>
      <w:r w:rsidR="00A9416B" w:rsidRPr="00CC2F99">
        <w:rPr>
          <w:rFonts w:ascii="Times New Roman" w:hAnsi="Times New Roman"/>
          <w:sz w:val="27"/>
          <w:szCs w:val="27"/>
          <w:lang w:val="ru-RU"/>
        </w:rPr>
        <w:t xml:space="preserve">     </w:t>
      </w:r>
      <w:r w:rsidR="00A9416B" w:rsidRPr="00CC2F99">
        <w:rPr>
          <w:rFonts w:ascii="Times New Roman" w:hAnsi="Times New Roman"/>
          <w:sz w:val="27"/>
          <w:szCs w:val="27"/>
          <w:u w:val="single"/>
          <w:lang w:val="ru-RU"/>
        </w:rPr>
        <w:t xml:space="preserve">  </w:t>
      </w:r>
      <w:r w:rsidR="00D20CA7" w:rsidRPr="00CC2F99">
        <w:rPr>
          <w:rFonts w:ascii="Times New Roman" w:hAnsi="Times New Roman"/>
          <w:sz w:val="27"/>
          <w:szCs w:val="27"/>
          <w:u w:val="single"/>
        </w:rPr>
        <w:t xml:space="preserve"> </w:t>
      </w:r>
      <w:r w:rsidR="00A9416B" w:rsidRPr="00CC2F99">
        <w:rPr>
          <w:rFonts w:ascii="Times New Roman" w:hAnsi="Times New Roman"/>
          <w:sz w:val="27"/>
          <w:szCs w:val="27"/>
          <w:u w:val="single"/>
        </w:rPr>
        <w:t xml:space="preserve">                          </w:t>
      </w:r>
      <w:r w:rsidR="00A9416B" w:rsidRPr="00CC2F99">
        <w:rPr>
          <w:rFonts w:ascii="Times New Roman" w:hAnsi="Times New Roman"/>
          <w:sz w:val="27"/>
          <w:szCs w:val="27"/>
          <w:lang w:val="ru-RU"/>
        </w:rPr>
        <w:t xml:space="preserve">    </w:t>
      </w:r>
      <w:r w:rsidR="00EC291E" w:rsidRPr="00CC2F99">
        <w:rPr>
          <w:rFonts w:ascii="Times New Roman" w:hAnsi="Times New Roman"/>
          <w:sz w:val="27"/>
          <w:szCs w:val="27"/>
          <w:lang w:val="ru-RU"/>
        </w:rPr>
        <w:t xml:space="preserve">  </w:t>
      </w:r>
      <w:r w:rsidR="00A9416B" w:rsidRPr="00CC2F99">
        <w:rPr>
          <w:rFonts w:ascii="Times New Roman" w:hAnsi="Times New Roman"/>
          <w:sz w:val="27"/>
          <w:szCs w:val="27"/>
          <w:lang w:val="ru-RU"/>
        </w:rPr>
        <w:t xml:space="preserve">   </w:t>
      </w:r>
      <w:proofErr w:type="gramStart"/>
      <w:r w:rsidR="00A9416B" w:rsidRPr="00CC2F99">
        <w:rPr>
          <w:rFonts w:ascii="Times New Roman" w:hAnsi="Times New Roman"/>
          <w:sz w:val="27"/>
          <w:szCs w:val="27"/>
          <w:lang w:val="ru-RU"/>
        </w:rPr>
        <w:t xml:space="preserve">  </w:t>
      </w:r>
      <w:r w:rsidR="00D20CA7" w:rsidRPr="00CC2F99">
        <w:rPr>
          <w:rFonts w:ascii="Times New Roman" w:hAnsi="Times New Roman"/>
          <w:sz w:val="27"/>
          <w:szCs w:val="27"/>
          <w:u w:val="single"/>
        </w:rPr>
        <w:t xml:space="preserve"> </w:t>
      </w:r>
      <w:r w:rsidR="00203172" w:rsidRPr="000B260D">
        <w:rPr>
          <w:rFonts w:ascii="Times New Roman" w:hAnsi="Times New Roman"/>
          <w:sz w:val="27"/>
          <w:szCs w:val="27"/>
          <w:u w:val="single"/>
          <w:lang w:val="ru-RU"/>
        </w:rPr>
        <w:t>[</w:t>
      </w:r>
      <w:proofErr w:type="spellStart"/>
      <w:proofErr w:type="gramEnd"/>
      <w:r w:rsidR="00203172">
        <w:rPr>
          <w:rFonts w:ascii="Times New Roman" w:hAnsi="Times New Roman"/>
          <w:sz w:val="27"/>
          <w:szCs w:val="27"/>
          <w:u w:val="single"/>
          <w:lang w:val="en-US"/>
        </w:rPr>
        <w:t>predI</w:t>
      </w:r>
      <w:proofErr w:type="spellEnd"/>
      <w:r w:rsidR="00203172" w:rsidRPr="000B260D">
        <w:rPr>
          <w:rFonts w:ascii="Times New Roman" w:hAnsi="Times New Roman"/>
          <w:sz w:val="27"/>
          <w:szCs w:val="27"/>
          <w:u w:val="single"/>
          <w:lang w:val="ru-RU"/>
        </w:rPr>
        <w:t>]</w:t>
      </w:r>
    </w:p>
    <w:p w:rsidR="004C40A5" w:rsidRPr="00CC2F99" w:rsidRDefault="00A9416B" w:rsidP="00972771">
      <w:pPr>
        <w:pStyle w:val="af9"/>
        <w:jc w:val="both"/>
        <w:rPr>
          <w:rFonts w:ascii="Times New Roman" w:hAnsi="Times New Roman"/>
          <w:sz w:val="16"/>
          <w:szCs w:val="16"/>
          <w:lang w:val="ru-RU"/>
        </w:rPr>
      </w:pPr>
      <w:r w:rsidRPr="00CC2F99">
        <w:rPr>
          <w:rFonts w:ascii="Times New Roman" w:hAnsi="Times New Roman"/>
          <w:sz w:val="24"/>
          <w:szCs w:val="24"/>
        </w:rPr>
        <w:t xml:space="preserve">   </w:t>
      </w:r>
      <w:r w:rsidR="00D20CA7" w:rsidRPr="00CC2F99">
        <w:rPr>
          <w:rFonts w:ascii="Times New Roman" w:hAnsi="Times New Roman"/>
          <w:sz w:val="24"/>
          <w:szCs w:val="24"/>
        </w:rPr>
        <w:t xml:space="preserve"> </w:t>
      </w:r>
      <w:r w:rsidR="00D15701" w:rsidRPr="00CC2F99">
        <w:rPr>
          <w:rFonts w:ascii="Times New Roman" w:hAnsi="Times New Roman"/>
          <w:sz w:val="16"/>
          <w:szCs w:val="16"/>
        </w:rPr>
        <w:t xml:space="preserve">Должность               </w:t>
      </w:r>
      <w:r w:rsidR="00D20CA7" w:rsidRPr="00CC2F99">
        <w:rPr>
          <w:rFonts w:ascii="Times New Roman" w:hAnsi="Times New Roman"/>
          <w:sz w:val="16"/>
          <w:szCs w:val="16"/>
        </w:rPr>
        <w:t xml:space="preserve">    </w:t>
      </w:r>
      <w:r w:rsidR="00A55B04" w:rsidRPr="00CC2F99">
        <w:rPr>
          <w:rFonts w:ascii="Times New Roman" w:hAnsi="Times New Roman"/>
          <w:sz w:val="16"/>
          <w:szCs w:val="16"/>
        </w:rPr>
        <w:t xml:space="preserve">               </w:t>
      </w:r>
      <w:r w:rsidR="00D20CA7" w:rsidRPr="00CC2F99">
        <w:rPr>
          <w:rFonts w:ascii="Times New Roman" w:hAnsi="Times New Roman"/>
          <w:sz w:val="16"/>
          <w:szCs w:val="16"/>
        </w:rPr>
        <w:t xml:space="preserve">       </w:t>
      </w:r>
      <w:r w:rsidR="00972771" w:rsidRPr="00CC2F99">
        <w:rPr>
          <w:rFonts w:ascii="Times New Roman" w:hAnsi="Times New Roman"/>
          <w:sz w:val="16"/>
          <w:szCs w:val="16"/>
        </w:rPr>
        <w:t xml:space="preserve">                </w:t>
      </w:r>
      <w:r w:rsidR="00D15701" w:rsidRPr="00CC2F99">
        <w:rPr>
          <w:rFonts w:ascii="Times New Roman" w:hAnsi="Times New Roman"/>
          <w:sz w:val="16"/>
          <w:szCs w:val="16"/>
        </w:rPr>
        <w:t xml:space="preserve">       </w:t>
      </w:r>
      <w:r w:rsidRPr="00CC2F99">
        <w:rPr>
          <w:rFonts w:ascii="Times New Roman" w:hAnsi="Times New Roman"/>
          <w:sz w:val="16"/>
          <w:szCs w:val="16"/>
          <w:lang w:val="ru-RU"/>
        </w:rPr>
        <w:t xml:space="preserve">         </w:t>
      </w:r>
      <w:r w:rsidR="00D15701" w:rsidRPr="00CC2F99">
        <w:rPr>
          <w:rFonts w:ascii="Times New Roman" w:hAnsi="Times New Roman"/>
          <w:sz w:val="16"/>
          <w:szCs w:val="16"/>
        </w:rPr>
        <w:t xml:space="preserve"> подпись                    </w:t>
      </w:r>
      <w:r w:rsidR="00D20CA7" w:rsidRPr="00CC2F99">
        <w:rPr>
          <w:rFonts w:ascii="Times New Roman" w:hAnsi="Times New Roman"/>
          <w:sz w:val="16"/>
          <w:szCs w:val="16"/>
        </w:rPr>
        <w:t xml:space="preserve">           </w:t>
      </w:r>
      <w:r w:rsidR="002A0686" w:rsidRPr="00CC2F99">
        <w:rPr>
          <w:rFonts w:ascii="Times New Roman" w:hAnsi="Times New Roman"/>
          <w:sz w:val="16"/>
          <w:szCs w:val="16"/>
        </w:rPr>
        <w:t xml:space="preserve">     </w:t>
      </w:r>
      <w:r w:rsidR="00D15701" w:rsidRPr="00CC2F99">
        <w:rPr>
          <w:rFonts w:ascii="Times New Roman" w:hAnsi="Times New Roman"/>
          <w:sz w:val="16"/>
          <w:szCs w:val="16"/>
        </w:rPr>
        <w:t xml:space="preserve">   </w:t>
      </w:r>
      <w:r w:rsidRPr="00CC2F99">
        <w:rPr>
          <w:rFonts w:ascii="Times New Roman" w:hAnsi="Times New Roman"/>
          <w:sz w:val="16"/>
          <w:szCs w:val="16"/>
          <w:lang w:val="ru-RU"/>
        </w:rPr>
        <w:t xml:space="preserve">           </w:t>
      </w:r>
      <w:r w:rsidR="00D15701" w:rsidRPr="00CC2F99">
        <w:rPr>
          <w:rFonts w:ascii="Times New Roman" w:hAnsi="Times New Roman"/>
          <w:sz w:val="16"/>
          <w:szCs w:val="16"/>
        </w:rPr>
        <w:t xml:space="preserve"> </w:t>
      </w:r>
      <w:r w:rsidRPr="00CC2F99">
        <w:rPr>
          <w:rFonts w:ascii="Times New Roman" w:hAnsi="Times New Roman"/>
          <w:sz w:val="16"/>
          <w:szCs w:val="16"/>
          <w:lang w:val="ru-RU"/>
        </w:rPr>
        <w:t xml:space="preserve"> </w:t>
      </w:r>
      <w:r w:rsidR="00972771" w:rsidRPr="00CC2F99">
        <w:rPr>
          <w:rFonts w:ascii="Times New Roman" w:hAnsi="Times New Roman"/>
          <w:sz w:val="16"/>
          <w:szCs w:val="16"/>
        </w:rPr>
        <w:t>ФИО</w:t>
      </w:r>
    </w:p>
    <w:p w:rsidR="00BE1995" w:rsidRPr="00CC2F99" w:rsidRDefault="00BE1995" w:rsidP="00972771">
      <w:pPr>
        <w:pStyle w:val="af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BE1995" w:rsidRPr="00901DAA" w:rsidRDefault="00BE1995" w:rsidP="00972771">
      <w:pPr>
        <w:pStyle w:val="af9"/>
        <w:jc w:val="both"/>
        <w:rPr>
          <w:rFonts w:ascii="Times New Roman" w:hAnsi="Times New Roman"/>
          <w:color w:val="FF0000"/>
          <w:sz w:val="16"/>
          <w:szCs w:val="16"/>
          <w:lang w:val="ru-RU"/>
        </w:rPr>
      </w:pPr>
    </w:p>
    <w:p w:rsidR="00BE1995" w:rsidRPr="00901DAA" w:rsidRDefault="00BE1995" w:rsidP="00972771">
      <w:pPr>
        <w:pStyle w:val="af9"/>
        <w:jc w:val="both"/>
        <w:rPr>
          <w:rFonts w:ascii="Times New Roman" w:hAnsi="Times New Roman"/>
          <w:color w:val="FF0000"/>
          <w:sz w:val="16"/>
          <w:szCs w:val="16"/>
          <w:lang w:val="ru-RU"/>
        </w:rPr>
      </w:pPr>
    </w:p>
    <w:p w:rsidR="00BE1995" w:rsidRPr="00901DAA" w:rsidRDefault="00BE1995" w:rsidP="00972771">
      <w:pPr>
        <w:pStyle w:val="af9"/>
        <w:jc w:val="both"/>
        <w:rPr>
          <w:rFonts w:ascii="Times New Roman" w:hAnsi="Times New Roman"/>
          <w:color w:val="FF0000"/>
          <w:sz w:val="16"/>
          <w:szCs w:val="16"/>
          <w:lang w:val="ru-RU"/>
        </w:rPr>
      </w:pPr>
    </w:p>
    <w:p w:rsidR="00BE1995" w:rsidRPr="00901DAA" w:rsidRDefault="00BE1995" w:rsidP="00972771">
      <w:pPr>
        <w:pStyle w:val="af9"/>
        <w:jc w:val="both"/>
        <w:rPr>
          <w:rFonts w:ascii="Times New Roman" w:hAnsi="Times New Roman"/>
          <w:color w:val="FF0000"/>
          <w:sz w:val="16"/>
          <w:szCs w:val="16"/>
          <w:lang w:val="ru-RU"/>
        </w:rPr>
      </w:pPr>
    </w:p>
    <w:sectPr w:rsidR="00BE1995" w:rsidRPr="00901DAA" w:rsidSect="00C95510">
      <w:headerReference w:type="default" r:id="rId8"/>
      <w:footerReference w:type="default" r:id="rId9"/>
      <w:headerReference w:type="first" r:id="rId10"/>
      <w:footerReference w:type="first" r:id="rId11"/>
      <w:pgSz w:w="11905" w:h="16837"/>
      <w:pgMar w:top="1134" w:right="850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C0" w:rsidRDefault="002017C0">
      <w:r>
        <w:separator/>
      </w:r>
    </w:p>
  </w:endnote>
  <w:endnote w:type="continuationSeparator" w:id="0">
    <w:p w:rsidR="002017C0" w:rsidRDefault="0020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A0" w:rsidRDefault="007B3FA0">
    <w:pPr>
      <w:pStyle w:val="af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A0" w:rsidRDefault="001A54AE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3FA0">
      <w:rPr>
        <w:noProof/>
      </w:rPr>
      <w:t>1</w:t>
    </w:r>
    <w:r>
      <w:rPr>
        <w:noProof/>
      </w:rPr>
      <w:fldChar w:fldCharType="end"/>
    </w:r>
  </w:p>
  <w:p w:rsidR="007B3FA0" w:rsidRDefault="007B3FA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C0" w:rsidRDefault="002017C0">
      <w:r>
        <w:separator/>
      </w:r>
    </w:p>
  </w:footnote>
  <w:footnote w:type="continuationSeparator" w:id="0">
    <w:p w:rsidR="002017C0" w:rsidRDefault="00201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18"/>
      <w:gridCol w:w="5528"/>
      <w:gridCol w:w="2127"/>
    </w:tblGrid>
    <w:tr w:rsidR="00080E0F" w:rsidRPr="00084005" w:rsidTr="00680E2D">
      <w:tc>
        <w:tcPr>
          <w:tcW w:w="2518" w:type="dxa"/>
          <w:vMerge w:val="restart"/>
          <w:shd w:val="clear" w:color="auto" w:fill="auto"/>
          <w:vAlign w:val="center"/>
        </w:tcPr>
        <w:p w:rsidR="00080E0F" w:rsidRPr="00084005" w:rsidRDefault="00080E0F" w:rsidP="00680E2D">
          <w:pPr>
            <w:pStyle w:val="af"/>
            <w:jc w:val="center"/>
            <w:rPr>
              <w:sz w:val="24"/>
              <w:szCs w:val="24"/>
            </w:rPr>
          </w:pPr>
          <w:r w:rsidRPr="00084005">
            <w:t>ФБУЗ «Центр гигиены и эпидемиологии в Курской области»</w:t>
          </w:r>
        </w:p>
      </w:tc>
      <w:tc>
        <w:tcPr>
          <w:tcW w:w="5528" w:type="dxa"/>
          <w:shd w:val="clear" w:color="auto" w:fill="auto"/>
        </w:tcPr>
        <w:p w:rsidR="00080E0F" w:rsidRPr="00084005" w:rsidRDefault="00080E0F" w:rsidP="00680E2D">
          <w:pPr>
            <w:ind w:firstLine="720"/>
            <w:jc w:val="center"/>
            <w:rPr>
              <w:b/>
              <w:sz w:val="24"/>
              <w:szCs w:val="24"/>
            </w:rPr>
          </w:pPr>
          <w:r w:rsidRPr="00EE4375">
            <w:rPr>
              <w:b/>
              <w:sz w:val="24"/>
              <w:szCs w:val="24"/>
            </w:rPr>
            <w:t>Ф 01 ДП ОИ-</w:t>
          </w:r>
          <w:r>
            <w:rPr>
              <w:b/>
              <w:sz w:val="24"/>
              <w:szCs w:val="24"/>
            </w:rPr>
            <w:t>03-03-05-2017</w:t>
          </w:r>
        </w:p>
      </w:tc>
      <w:tc>
        <w:tcPr>
          <w:tcW w:w="2127" w:type="dxa"/>
          <w:shd w:val="clear" w:color="auto" w:fill="auto"/>
        </w:tcPr>
        <w:p w:rsidR="00080E0F" w:rsidRPr="00084005" w:rsidRDefault="00080E0F" w:rsidP="00C258A8">
          <w:pPr>
            <w:pStyle w:val="af"/>
            <w:rPr>
              <w:sz w:val="24"/>
              <w:szCs w:val="24"/>
            </w:rPr>
          </w:pPr>
          <w:r w:rsidRPr="00084005">
            <w:rPr>
              <w:sz w:val="24"/>
              <w:szCs w:val="24"/>
            </w:rPr>
            <w:t xml:space="preserve">Страница </w:t>
          </w:r>
          <w:r w:rsidRPr="00C258A8">
            <w:rPr>
              <w:sz w:val="24"/>
              <w:szCs w:val="24"/>
            </w:rPr>
            <w:fldChar w:fldCharType="begin"/>
          </w:r>
          <w:r w:rsidRPr="00C258A8">
            <w:rPr>
              <w:sz w:val="24"/>
              <w:szCs w:val="24"/>
            </w:rPr>
            <w:instrText>PAGE   \* MERGEFORMAT</w:instrText>
          </w:r>
          <w:r w:rsidRPr="00C258A8">
            <w:rPr>
              <w:sz w:val="24"/>
              <w:szCs w:val="24"/>
            </w:rPr>
            <w:fldChar w:fldCharType="separate"/>
          </w:r>
          <w:r w:rsidR="005505D1">
            <w:rPr>
              <w:noProof/>
              <w:sz w:val="24"/>
              <w:szCs w:val="24"/>
            </w:rPr>
            <w:t>2</w:t>
          </w:r>
          <w:r w:rsidRPr="00C258A8">
            <w:rPr>
              <w:sz w:val="24"/>
              <w:szCs w:val="24"/>
            </w:rPr>
            <w:fldChar w:fldCharType="end"/>
          </w:r>
          <w:r w:rsidR="00C258A8">
            <w:rPr>
              <w:sz w:val="24"/>
              <w:szCs w:val="24"/>
            </w:rPr>
            <w:t xml:space="preserve"> из 2</w:t>
          </w:r>
        </w:p>
      </w:tc>
    </w:tr>
    <w:tr w:rsidR="00080E0F" w:rsidRPr="00084005" w:rsidTr="00680E2D">
      <w:tc>
        <w:tcPr>
          <w:tcW w:w="2518" w:type="dxa"/>
          <w:vMerge/>
          <w:shd w:val="clear" w:color="auto" w:fill="auto"/>
        </w:tcPr>
        <w:p w:rsidR="00080E0F" w:rsidRPr="00084005" w:rsidRDefault="00080E0F" w:rsidP="00680E2D">
          <w:pPr>
            <w:pStyle w:val="af"/>
            <w:rPr>
              <w:sz w:val="24"/>
              <w:szCs w:val="24"/>
            </w:rPr>
          </w:pPr>
        </w:p>
      </w:tc>
      <w:tc>
        <w:tcPr>
          <w:tcW w:w="7655" w:type="dxa"/>
          <w:gridSpan w:val="2"/>
          <w:shd w:val="clear" w:color="auto" w:fill="auto"/>
        </w:tcPr>
        <w:p w:rsidR="00080E0F" w:rsidRPr="00FD7FA5" w:rsidRDefault="00080E0F" w:rsidP="00680E2D">
          <w:pPr>
            <w:pStyle w:val="af"/>
            <w:spacing w:before="120"/>
            <w:jc w:val="center"/>
          </w:pPr>
          <w:r>
            <w:t>Система менеджмента качества</w:t>
          </w:r>
        </w:p>
        <w:p w:rsidR="00080E0F" w:rsidRPr="0028673D" w:rsidRDefault="00080E0F" w:rsidP="00680E2D">
          <w:pPr>
            <w:pStyle w:val="af"/>
            <w:tabs>
              <w:tab w:val="center" w:pos="2502"/>
            </w:tabs>
            <w:jc w:val="center"/>
            <w:rPr>
              <w:b/>
              <w:sz w:val="18"/>
              <w:szCs w:val="18"/>
            </w:rPr>
          </w:pPr>
          <w:r w:rsidRPr="0028673D">
            <w:rPr>
              <w:b/>
              <w:sz w:val="18"/>
              <w:szCs w:val="18"/>
            </w:rPr>
            <w:t xml:space="preserve">ПОРЯДОК </w:t>
          </w:r>
          <w:r>
            <w:rPr>
              <w:b/>
              <w:sz w:val="18"/>
              <w:szCs w:val="18"/>
            </w:rPr>
            <w:t>ПРОВЕДЕНИЯ</w:t>
          </w:r>
          <w:r w:rsidRPr="0028673D">
            <w:rPr>
              <w:b/>
              <w:sz w:val="18"/>
              <w:szCs w:val="18"/>
            </w:rPr>
            <w:t xml:space="preserve"> САНИТАРНО-ЭПИДЕМИОЛОГИЧЕСКО</w:t>
          </w:r>
          <w:r>
            <w:rPr>
              <w:b/>
              <w:sz w:val="18"/>
              <w:szCs w:val="18"/>
            </w:rPr>
            <w:t xml:space="preserve">ГО ОБСЛЕДОВАНИЯ И ОФОРМЛЕНИЯ </w:t>
          </w:r>
          <w:proofErr w:type="gramStart"/>
          <w:r>
            <w:rPr>
              <w:b/>
              <w:sz w:val="18"/>
              <w:szCs w:val="18"/>
            </w:rPr>
            <w:t>АКТА  ОБСЛЕДОВАНИЯ</w:t>
          </w:r>
          <w:proofErr w:type="gramEnd"/>
        </w:p>
        <w:p w:rsidR="00080E0F" w:rsidRPr="00084005" w:rsidRDefault="00080E0F" w:rsidP="00680E2D">
          <w:pPr>
            <w:pStyle w:val="af"/>
            <w:jc w:val="center"/>
            <w:rPr>
              <w:sz w:val="24"/>
              <w:szCs w:val="24"/>
            </w:rPr>
          </w:pPr>
          <w:r>
            <w:rPr>
              <w:b/>
            </w:rPr>
            <w:t>органа инспекции</w:t>
          </w:r>
        </w:p>
      </w:tc>
    </w:tr>
  </w:tbl>
  <w:p w:rsidR="007B3FA0" w:rsidRDefault="007B3FA0">
    <w:pPr>
      <w:pStyle w:val="af"/>
      <w:tabs>
        <w:tab w:val="left" w:pos="9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A0" w:rsidRDefault="007B3FA0">
    <w:pPr>
      <w:pStyle w:val="af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auto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color w:val="auto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auto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color w:val="auto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1816E25"/>
    <w:multiLevelType w:val="multilevel"/>
    <w:tmpl w:val="305829C2"/>
    <w:lvl w:ilvl="0">
      <w:start w:val="1"/>
      <w:numFmt w:val="decimal"/>
      <w:lvlText w:val="2.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06A63E79"/>
    <w:multiLevelType w:val="hybridMultilevel"/>
    <w:tmpl w:val="160ADA4C"/>
    <w:lvl w:ilvl="0" w:tplc="F7566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7D523DD"/>
    <w:multiLevelType w:val="multilevel"/>
    <w:tmpl w:val="05C820D6"/>
    <w:lvl w:ilvl="0">
      <w:start w:val="1"/>
      <w:numFmt w:val="decimal"/>
      <w:lvlText w:val="%1."/>
      <w:lvlJc w:val="left"/>
      <w:pPr>
        <w:ind w:left="1290" w:hanging="12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9" w:hanging="12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8" w:hanging="129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7" w:hanging="12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6" w:hanging="12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08B52ADB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2">
    <w:nsid w:val="0A004BCF"/>
    <w:multiLevelType w:val="hybridMultilevel"/>
    <w:tmpl w:val="6E064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D9685A"/>
    <w:multiLevelType w:val="multilevel"/>
    <w:tmpl w:val="0922B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244A5CA9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5">
    <w:nsid w:val="27C15FE8"/>
    <w:multiLevelType w:val="hybridMultilevel"/>
    <w:tmpl w:val="3FACF7CA"/>
    <w:lvl w:ilvl="0" w:tplc="0394C52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29CA64E3"/>
    <w:multiLevelType w:val="multilevel"/>
    <w:tmpl w:val="3DAEA7F6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color w:val="auto"/>
      </w:rPr>
    </w:lvl>
  </w:abstractNum>
  <w:abstractNum w:abstractNumId="17">
    <w:nsid w:val="2A05321A"/>
    <w:multiLevelType w:val="multilevel"/>
    <w:tmpl w:val="8B608B5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u w:val="single"/>
      </w:rPr>
    </w:lvl>
    <w:lvl w:ilvl="1">
      <w:start w:val="9"/>
      <w:numFmt w:val="decimal"/>
      <w:lvlText w:val="%1.%2."/>
      <w:lvlJc w:val="left"/>
      <w:pPr>
        <w:ind w:left="1185" w:hanging="48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  <w:u w:val="single"/>
      </w:rPr>
    </w:lvl>
  </w:abstractNum>
  <w:abstractNum w:abstractNumId="18">
    <w:nsid w:val="304E6F73"/>
    <w:multiLevelType w:val="multilevel"/>
    <w:tmpl w:val="28D61D2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19">
    <w:nsid w:val="32BC0FF4"/>
    <w:multiLevelType w:val="multilevel"/>
    <w:tmpl w:val="37A647FE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43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3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79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79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150" w:hanging="1800"/>
      </w:pPr>
      <w:rPr>
        <w:rFonts w:hint="default"/>
        <w:sz w:val="28"/>
      </w:rPr>
    </w:lvl>
  </w:abstractNum>
  <w:abstractNum w:abstractNumId="20">
    <w:nsid w:val="32DC5B23"/>
    <w:multiLevelType w:val="hybridMultilevel"/>
    <w:tmpl w:val="05D4D8FA"/>
    <w:lvl w:ilvl="0" w:tplc="76D40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A7656"/>
    <w:multiLevelType w:val="multilevel"/>
    <w:tmpl w:val="02221988"/>
    <w:lvl w:ilvl="0">
      <w:start w:val="5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  <w:b/>
      </w:rPr>
    </w:lvl>
  </w:abstractNum>
  <w:abstractNum w:abstractNumId="22">
    <w:nsid w:val="35E962C1"/>
    <w:multiLevelType w:val="multilevel"/>
    <w:tmpl w:val="28D61D2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3">
    <w:nsid w:val="35F36B8B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4">
    <w:nsid w:val="39CB66B8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5">
    <w:nsid w:val="3D2902C9"/>
    <w:multiLevelType w:val="multilevel"/>
    <w:tmpl w:val="7A9E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>
    <w:nsid w:val="44FC2CB1"/>
    <w:multiLevelType w:val="hybridMultilevel"/>
    <w:tmpl w:val="8E6AF790"/>
    <w:lvl w:ilvl="0" w:tplc="3AE25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F14DD22">
      <w:start w:val="1"/>
      <w:numFmt w:val="decimal"/>
      <w:lvlText w:val="1.%3.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0F1270"/>
    <w:multiLevelType w:val="hybridMultilevel"/>
    <w:tmpl w:val="1F5C9146"/>
    <w:lvl w:ilvl="0" w:tplc="4ECAEEBA">
      <w:start w:val="1"/>
      <w:numFmt w:val="decimal"/>
      <w:lvlText w:val="7.1.%1.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4ECAEEBA">
      <w:start w:val="1"/>
      <w:numFmt w:val="decimal"/>
      <w:lvlText w:val="7.1.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C896301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9">
    <w:nsid w:val="4D516F82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0">
    <w:nsid w:val="4E001991"/>
    <w:multiLevelType w:val="hybridMultilevel"/>
    <w:tmpl w:val="72AA8526"/>
    <w:lvl w:ilvl="0" w:tplc="68002226">
      <w:start w:val="1"/>
      <w:numFmt w:val="decimal"/>
      <w:lvlText w:val="%1."/>
      <w:lvlJc w:val="left"/>
      <w:pPr>
        <w:ind w:left="189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>
    <w:nsid w:val="566C368F"/>
    <w:multiLevelType w:val="multilevel"/>
    <w:tmpl w:val="A47E1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59B07458"/>
    <w:multiLevelType w:val="multilevel"/>
    <w:tmpl w:val="6E7ADF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CED4032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4">
    <w:nsid w:val="5E5C3D2C"/>
    <w:multiLevelType w:val="multilevel"/>
    <w:tmpl w:val="28D61D2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5">
    <w:nsid w:val="5FAD37A7"/>
    <w:multiLevelType w:val="multilevel"/>
    <w:tmpl w:val="5BE4B1DC"/>
    <w:lvl w:ilvl="0">
      <w:start w:val="1"/>
      <w:numFmt w:val="decimal"/>
      <w:lvlText w:val="%1.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5" w:hanging="13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5" w:hanging="13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5" w:hanging="13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5" w:hanging="13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36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68B83193"/>
    <w:multiLevelType w:val="multilevel"/>
    <w:tmpl w:val="39865B4A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37">
    <w:nsid w:val="6B9D2ADE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8">
    <w:nsid w:val="6D3A2565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9">
    <w:nsid w:val="6E6A2CC9"/>
    <w:multiLevelType w:val="hybridMultilevel"/>
    <w:tmpl w:val="C428A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0D864A5"/>
    <w:multiLevelType w:val="hybridMultilevel"/>
    <w:tmpl w:val="75548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BC136D"/>
    <w:multiLevelType w:val="multilevel"/>
    <w:tmpl w:val="28D61D2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42">
    <w:nsid w:val="750C2E50"/>
    <w:multiLevelType w:val="multilevel"/>
    <w:tmpl w:val="EC88D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3">
    <w:nsid w:val="757965BC"/>
    <w:multiLevelType w:val="multilevel"/>
    <w:tmpl w:val="64DC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4">
    <w:nsid w:val="770F45B4"/>
    <w:multiLevelType w:val="multilevel"/>
    <w:tmpl w:val="745EC15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77E30EE8"/>
    <w:multiLevelType w:val="multilevel"/>
    <w:tmpl w:val="028C3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48" w:hanging="1800"/>
      </w:pPr>
      <w:rPr>
        <w:rFonts w:hint="default"/>
      </w:rPr>
    </w:lvl>
  </w:abstractNum>
  <w:abstractNum w:abstractNumId="46">
    <w:nsid w:val="7A47454A"/>
    <w:multiLevelType w:val="hybridMultilevel"/>
    <w:tmpl w:val="72AA8526"/>
    <w:lvl w:ilvl="0" w:tplc="68002226">
      <w:start w:val="1"/>
      <w:numFmt w:val="decimal"/>
      <w:lvlText w:val="%1."/>
      <w:lvlJc w:val="left"/>
      <w:pPr>
        <w:ind w:left="189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7">
    <w:nsid w:val="7D0033A3"/>
    <w:multiLevelType w:val="hybridMultilevel"/>
    <w:tmpl w:val="6A526608"/>
    <w:lvl w:ilvl="0" w:tplc="BCA6AE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5"/>
  </w:num>
  <w:num w:numId="10">
    <w:abstractNumId w:val="10"/>
  </w:num>
  <w:num w:numId="11">
    <w:abstractNumId w:val="32"/>
  </w:num>
  <w:num w:numId="12">
    <w:abstractNumId w:val="30"/>
  </w:num>
  <w:num w:numId="13">
    <w:abstractNumId w:val="46"/>
  </w:num>
  <w:num w:numId="14">
    <w:abstractNumId w:val="12"/>
  </w:num>
  <w:num w:numId="15">
    <w:abstractNumId w:val="19"/>
  </w:num>
  <w:num w:numId="16">
    <w:abstractNumId w:val="26"/>
  </w:num>
  <w:num w:numId="17">
    <w:abstractNumId w:val="8"/>
  </w:num>
  <w:num w:numId="18">
    <w:abstractNumId w:val="44"/>
  </w:num>
  <w:num w:numId="19">
    <w:abstractNumId w:val="36"/>
  </w:num>
  <w:num w:numId="20">
    <w:abstractNumId w:val="47"/>
  </w:num>
  <w:num w:numId="21">
    <w:abstractNumId w:val="27"/>
  </w:num>
  <w:num w:numId="22">
    <w:abstractNumId w:val="39"/>
  </w:num>
  <w:num w:numId="23">
    <w:abstractNumId w:val="15"/>
  </w:num>
  <w:num w:numId="24">
    <w:abstractNumId w:val="21"/>
  </w:num>
  <w:num w:numId="25">
    <w:abstractNumId w:val="16"/>
  </w:num>
  <w:num w:numId="26">
    <w:abstractNumId w:val="24"/>
  </w:num>
  <w:num w:numId="27">
    <w:abstractNumId w:val="23"/>
  </w:num>
  <w:num w:numId="28">
    <w:abstractNumId w:val="28"/>
  </w:num>
  <w:num w:numId="29">
    <w:abstractNumId w:val="14"/>
  </w:num>
  <w:num w:numId="30">
    <w:abstractNumId w:val="42"/>
  </w:num>
  <w:num w:numId="31">
    <w:abstractNumId w:val="38"/>
  </w:num>
  <w:num w:numId="32">
    <w:abstractNumId w:val="33"/>
  </w:num>
  <w:num w:numId="33">
    <w:abstractNumId w:val="29"/>
  </w:num>
  <w:num w:numId="34">
    <w:abstractNumId w:val="11"/>
  </w:num>
  <w:num w:numId="35">
    <w:abstractNumId w:val="17"/>
  </w:num>
  <w:num w:numId="36">
    <w:abstractNumId w:val="37"/>
  </w:num>
  <w:num w:numId="37">
    <w:abstractNumId w:val="34"/>
  </w:num>
  <w:num w:numId="38">
    <w:abstractNumId w:val="22"/>
  </w:num>
  <w:num w:numId="39">
    <w:abstractNumId w:val="41"/>
  </w:num>
  <w:num w:numId="40">
    <w:abstractNumId w:val="18"/>
  </w:num>
  <w:num w:numId="41">
    <w:abstractNumId w:val="45"/>
  </w:num>
  <w:num w:numId="42">
    <w:abstractNumId w:val="13"/>
  </w:num>
  <w:num w:numId="43">
    <w:abstractNumId w:val="43"/>
  </w:num>
  <w:num w:numId="44">
    <w:abstractNumId w:val="35"/>
  </w:num>
  <w:num w:numId="45">
    <w:abstractNumId w:val="31"/>
  </w:num>
  <w:num w:numId="46">
    <w:abstractNumId w:val="20"/>
  </w:num>
  <w:num w:numId="47">
    <w:abstractNumId w:val="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D9"/>
    <w:rsid w:val="00000F60"/>
    <w:rsid w:val="000023DB"/>
    <w:rsid w:val="00006FA9"/>
    <w:rsid w:val="00007584"/>
    <w:rsid w:val="00007929"/>
    <w:rsid w:val="00013E05"/>
    <w:rsid w:val="00020176"/>
    <w:rsid w:val="000205A4"/>
    <w:rsid w:val="000216C6"/>
    <w:rsid w:val="00022FCD"/>
    <w:rsid w:val="000270ED"/>
    <w:rsid w:val="0003165F"/>
    <w:rsid w:val="00033D67"/>
    <w:rsid w:val="00045BDF"/>
    <w:rsid w:val="00045EF1"/>
    <w:rsid w:val="00047074"/>
    <w:rsid w:val="00047BAC"/>
    <w:rsid w:val="00050BAB"/>
    <w:rsid w:val="000529F4"/>
    <w:rsid w:val="00053673"/>
    <w:rsid w:val="00057EF8"/>
    <w:rsid w:val="0006142C"/>
    <w:rsid w:val="00062365"/>
    <w:rsid w:val="00066D78"/>
    <w:rsid w:val="00070AE6"/>
    <w:rsid w:val="00073870"/>
    <w:rsid w:val="00080E0F"/>
    <w:rsid w:val="0008130B"/>
    <w:rsid w:val="000824D6"/>
    <w:rsid w:val="00084005"/>
    <w:rsid w:val="00085715"/>
    <w:rsid w:val="00087677"/>
    <w:rsid w:val="000906C6"/>
    <w:rsid w:val="0009358F"/>
    <w:rsid w:val="000A03A6"/>
    <w:rsid w:val="000A1474"/>
    <w:rsid w:val="000A18C4"/>
    <w:rsid w:val="000A2726"/>
    <w:rsid w:val="000A31D1"/>
    <w:rsid w:val="000A478E"/>
    <w:rsid w:val="000A5D16"/>
    <w:rsid w:val="000B260D"/>
    <w:rsid w:val="000B7380"/>
    <w:rsid w:val="000B7472"/>
    <w:rsid w:val="000C373E"/>
    <w:rsid w:val="000C499E"/>
    <w:rsid w:val="000D33A1"/>
    <w:rsid w:val="000D4AEE"/>
    <w:rsid w:val="000D4E23"/>
    <w:rsid w:val="000D515D"/>
    <w:rsid w:val="000D66CE"/>
    <w:rsid w:val="000D6B08"/>
    <w:rsid w:val="000E081B"/>
    <w:rsid w:val="000E0830"/>
    <w:rsid w:val="000E36E6"/>
    <w:rsid w:val="000E5A3B"/>
    <w:rsid w:val="000F2BF2"/>
    <w:rsid w:val="000F2EA4"/>
    <w:rsid w:val="000F3979"/>
    <w:rsid w:val="000F7B7F"/>
    <w:rsid w:val="001008EA"/>
    <w:rsid w:val="00100C70"/>
    <w:rsid w:val="001028A7"/>
    <w:rsid w:val="001046EA"/>
    <w:rsid w:val="00107042"/>
    <w:rsid w:val="00113872"/>
    <w:rsid w:val="001159E5"/>
    <w:rsid w:val="0011668E"/>
    <w:rsid w:val="00117757"/>
    <w:rsid w:val="00122885"/>
    <w:rsid w:val="001329AE"/>
    <w:rsid w:val="001352BF"/>
    <w:rsid w:val="0014025A"/>
    <w:rsid w:val="00140DEB"/>
    <w:rsid w:val="001454AB"/>
    <w:rsid w:val="00147A23"/>
    <w:rsid w:val="00155418"/>
    <w:rsid w:val="00157B8B"/>
    <w:rsid w:val="00162027"/>
    <w:rsid w:val="00165852"/>
    <w:rsid w:val="00173FF2"/>
    <w:rsid w:val="0017586B"/>
    <w:rsid w:val="001835D9"/>
    <w:rsid w:val="00185FC3"/>
    <w:rsid w:val="001948BA"/>
    <w:rsid w:val="00194F64"/>
    <w:rsid w:val="00197FB2"/>
    <w:rsid w:val="001A0F13"/>
    <w:rsid w:val="001A32EB"/>
    <w:rsid w:val="001A381A"/>
    <w:rsid w:val="001A54AE"/>
    <w:rsid w:val="001B0FF2"/>
    <w:rsid w:val="001C251A"/>
    <w:rsid w:val="001D009D"/>
    <w:rsid w:val="001D0169"/>
    <w:rsid w:val="001D17AD"/>
    <w:rsid w:val="001D7F18"/>
    <w:rsid w:val="001E0E47"/>
    <w:rsid w:val="001E317B"/>
    <w:rsid w:val="001E54C6"/>
    <w:rsid w:val="001E5DCE"/>
    <w:rsid w:val="001E6AFC"/>
    <w:rsid w:val="00201159"/>
    <w:rsid w:val="002017C0"/>
    <w:rsid w:val="00203172"/>
    <w:rsid w:val="00205FBE"/>
    <w:rsid w:val="00207691"/>
    <w:rsid w:val="00210CDD"/>
    <w:rsid w:val="0021402A"/>
    <w:rsid w:val="00217D47"/>
    <w:rsid w:val="0022602F"/>
    <w:rsid w:val="002332D6"/>
    <w:rsid w:val="002358C8"/>
    <w:rsid w:val="00236CEA"/>
    <w:rsid w:val="00242A31"/>
    <w:rsid w:val="002460B1"/>
    <w:rsid w:val="00246F9D"/>
    <w:rsid w:val="00251073"/>
    <w:rsid w:val="00253542"/>
    <w:rsid w:val="002535EC"/>
    <w:rsid w:val="00253ADD"/>
    <w:rsid w:val="00254797"/>
    <w:rsid w:val="00255A40"/>
    <w:rsid w:val="00256875"/>
    <w:rsid w:val="00261FD7"/>
    <w:rsid w:val="00262DC8"/>
    <w:rsid w:val="002643EC"/>
    <w:rsid w:val="00264C42"/>
    <w:rsid w:val="00266F92"/>
    <w:rsid w:val="00272597"/>
    <w:rsid w:val="0027331F"/>
    <w:rsid w:val="0027340C"/>
    <w:rsid w:val="00273F19"/>
    <w:rsid w:val="002841DF"/>
    <w:rsid w:val="00285348"/>
    <w:rsid w:val="0028673D"/>
    <w:rsid w:val="00290DA9"/>
    <w:rsid w:val="002916C6"/>
    <w:rsid w:val="00293C47"/>
    <w:rsid w:val="00293E62"/>
    <w:rsid w:val="002A0686"/>
    <w:rsid w:val="002A1FA5"/>
    <w:rsid w:val="002A2742"/>
    <w:rsid w:val="002A2CBC"/>
    <w:rsid w:val="002A4227"/>
    <w:rsid w:val="002A4EA6"/>
    <w:rsid w:val="002A5863"/>
    <w:rsid w:val="002A635F"/>
    <w:rsid w:val="002A6DA5"/>
    <w:rsid w:val="002B06B5"/>
    <w:rsid w:val="002B0820"/>
    <w:rsid w:val="002B0D38"/>
    <w:rsid w:val="002B6504"/>
    <w:rsid w:val="002C0124"/>
    <w:rsid w:val="002C44BC"/>
    <w:rsid w:val="002C480F"/>
    <w:rsid w:val="002D09F8"/>
    <w:rsid w:val="002D1152"/>
    <w:rsid w:val="002D3C8F"/>
    <w:rsid w:val="002D4187"/>
    <w:rsid w:val="002D5D98"/>
    <w:rsid w:val="002D5DAD"/>
    <w:rsid w:val="002D7643"/>
    <w:rsid w:val="002E04A8"/>
    <w:rsid w:val="002E2F89"/>
    <w:rsid w:val="002E3DD1"/>
    <w:rsid w:val="002E470E"/>
    <w:rsid w:val="002E5427"/>
    <w:rsid w:val="002E54D0"/>
    <w:rsid w:val="002E5F0D"/>
    <w:rsid w:val="002E7EC6"/>
    <w:rsid w:val="002F0B7D"/>
    <w:rsid w:val="002F14BD"/>
    <w:rsid w:val="002F1674"/>
    <w:rsid w:val="002F280C"/>
    <w:rsid w:val="002F4886"/>
    <w:rsid w:val="002F497B"/>
    <w:rsid w:val="002F6370"/>
    <w:rsid w:val="00301720"/>
    <w:rsid w:val="003024FD"/>
    <w:rsid w:val="003037FA"/>
    <w:rsid w:val="00304F70"/>
    <w:rsid w:val="00306ADD"/>
    <w:rsid w:val="00310AC7"/>
    <w:rsid w:val="0031156A"/>
    <w:rsid w:val="003115FB"/>
    <w:rsid w:val="00312402"/>
    <w:rsid w:val="003138A1"/>
    <w:rsid w:val="003173A8"/>
    <w:rsid w:val="00322350"/>
    <w:rsid w:val="00326BE6"/>
    <w:rsid w:val="003302AC"/>
    <w:rsid w:val="00332BBD"/>
    <w:rsid w:val="003363D0"/>
    <w:rsid w:val="00337504"/>
    <w:rsid w:val="00337F0E"/>
    <w:rsid w:val="003401EE"/>
    <w:rsid w:val="00340428"/>
    <w:rsid w:val="0034242D"/>
    <w:rsid w:val="00342BAE"/>
    <w:rsid w:val="003509BE"/>
    <w:rsid w:val="00356805"/>
    <w:rsid w:val="00364301"/>
    <w:rsid w:val="003645FB"/>
    <w:rsid w:val="003647B8"/>
    <w:rsid w:val="003675C1"/>
    <w:rsid w:val="003743B6"/>
    <w:rsid w:val="003848BE"/>
    <w:rsid w:val="00384EF2"/>
    <w:rsid w:val="00387D11"/>
    <w:rsid w:val="00390475"/>
    <w:rsid w:val="003977A8"/>
    <w:rsid w:val="003A0EE0"/>
    <w:rsid w:val="003A0F44"/>
    <w:rsid w:val="003A4039"/>
    <w:rsid w:val="003A4387"/>
    <w:rsid w:val="003A4F8A"/>
    <w:rsid w:val="003A5516"/>
    <w:rsid w:val="003B54CE"/>
    <w:rsid w:val="003B58C8"/>
    <w:rsid w:val="003B653A"/>
    <w:rsid w:val="003C0D6E"/>
    <w:rsid w:val="003C4C4D"/>
    <w:rsid w:val="003D015C"/>
    <w:rsid w:val="003D60B2"/>
    <w:rsid w:val="003E0330"/>
    <w:rsid w:val="003E7392"/>
    <w:rsid w:val="003F1B87"/>
    <w:rsid w:val="003F3017"/>
    <w:rsid w:val="003F5C67"/>
    <w:rsid w:val="003F67EB"/>
    <w:rsid w:val="004000A8"/>
    <w:rsid w:val="00400BEC"/>
    <w:rsid w:val="00401ECF"/>
    <w:rsid w:val="0040511F"/>
    <w:rsid w:val="00410371"/>
    <w:rsid w:val="00410EC7"/>
    <w:rsid w:val="004216A7"/>
    <w:rsid w:val="004270DD"/>
    <w:rsid w:val="00430D09"/>
    <w:rsid w:val="00433B28"/>
    <w:rsid w:val="00436EEC"/>
    <w:rsid w:val="00437029"/>
    <w:rsid w:val="0044153F"/>
    <w:rsid w:val="00442105"/>
    <w:rsid w:val="00442FDE"/>
    <w:rsid w:val="00445552"/>
    <w:rsid w:val="004465DE"/>
    <w:rsid w:val="004529F3"/>
    <w:rsid w:val="00457143"/>
    <w:rsid w:val="004574EF"/>
    <w:rsid w:val="00462DC9"/>
    <w:rsid w:val="0046385D"/>
    <w:rsid w:val="00465522"/>
    <w:rsid w:val="00467CA3"/>
    <w:rsid w:val="004706FC"/>
    <w:rsid w:val="004751D6"/>
    <w:rsid w:val="00482F2C"/>
    <w:rsid w:val="0048684E"/>
    <w:rsid w:val="004869A3"/>
    <w:rsid w:val="00490AF7"/>
    <w:rsid w:val="004A2BB1"/>
    <w:rsid w:val="004A5DD1"/>
    <w:rsid w:val="004A6BDC"/>
    <w:rsid w:val="004B102E"/>
    <w:rsid w:val="004B1688"/>
    <w:rsid w:val="004B335A"/>
    <w:rsid w:val="004B40E6"/>
    <w:rsid w:val="004B7AE5"/>
    <w:rsid w:val="004C10F2"/>
    <w:rsid w:val="004C40A5"/>
    <w:rsid w:val="004C5394"/>
    <w:rsid w:val="004C56FF"/>
    <w:rsid w:val="004C619C"/>
    <w:rsid w:val="004D083A"/>
    <w:rsid w:val="004D5FD7"/>
    <w:rsid w:val="004D62E7"/>
    <w:rsid w:val="004E3301"/>
    <w:rsid w:val="004E4FC6"/>
    <w:rsid w:val="004E6889"/>
    <w:rsid w:val="004F02F6"/>
    <w:rsid w:val="004F08F8"/>
    <w:rsid w:val="004F0D90"/>
    <w:rsid w:val="004F2A82"/>
    <w:rsid w:val="004F43FC"/>
    <w:rsid w:val="004F698C"/>
    <w:rsid w:val="004F7A64"/>
    <w:rsid w:val="0050036D"/>
    <w:rsid w:val="00500E6D"/>
    <w:rsid w:val="0050168F"/>
    <w:rsid w:val="005038A6"/>
    <w:rsid w:val="0050407B"/>
    <w:rsid w:val="00504B3A"/>
    <w:rsid w:val="00505541"/>
    <w:rsid w:val="00512FAC"/>
    <w:rsid w:val="00514FE6"/>
    <w:rsid w:val="005160E8"/>
    <w:rsid w:val="00520BB4"/>
    <w:rsid w:val="00524D55"/>
    <w:rsid w:val="0052552D"/>
    <w:rsid w:val="00530956"/>
    <w:rsid w:val="0054210B"/>
    <w:rsid w:val="00544AA3"/>
    <w:rsid w:val="00544BEE"/>
    <w:rsid w:val="0054677E"/>
    <w:rsid w:val="005505D1"/>
    <w:rsid w:val="00553304"/>
    <w:rsid w:val="00556E89"/>
    <w:rsid w:val="00557062"/>
    <w:rsid w:val="00560928"/>
    <w:rsid w:val="00560A5D"/>
    <w:rsid w:val="005645DB"/>
    <w:rsid w:val="00564AD8"/>
    <w:rsid w:val="005678D9"/>
    <w:rsid w:val="00571E73"/>
    <w:rsid w:val="0057443C"/>
    <w:rsid w:val="005745DC"/>
    <w:rsid w:val="00584790"/>
    <w:rsid w:val="00584D37"/>
    <w:rsid w:val="00584D55"/>
    <w:rsid w:val="0058696E"/>
    <w:rsid w:val="00590B74"/>
    <w:rsid w:val="00592D3B"/>
    <w:rsid w:val="00596A29"/>
    <w:rsid w:val="005A09F3"/>
    <w:rsid w:val="005A132A"/>
    <w:rsid w:val="005A3224"/>
    <w:rsid w:val="005A35BB"/>
    <w:rsid w:val="005A7006"/>
    <w:rsid w:val="005A7021"/>
    <w:rsid w:val="005A7510"/>
    <w:rsid w:val="005B0998"/>
    <w:rsid w:val="005B2F33"/>
    <w:rsid w:val="005B444F"/>
    <w:rsid w:val="005B4F7B"/>
    <w:rsid w:val="005C0E1D"/>
    <w:rsid w:val="005C1DF3"/>
    <w:rsid w:val="005C6AD4"/>
    <w:rsid w:val="005C6F81"/>
    <w:rsid w:val="005C6F99"/>
    <w:rsid w:val="005C79B1"/>
    <w:rsid w:val="005D056D"/>
    <w:rsid w:val="005D386F"/>
    <w:rsid w:val="005E2B45"/>
    <w:rsid w:val="005E54ED"/>
    <w:rsid w:val="005E6813"/>
    <w:rsid w:val="005F0D81"/>
    <w:rsid w:val="005F34C9"/>
    <w:rsid w:val="005F3A5A"/>
    <w:rsid w:val="005F679C"/>
    <w:rsid w:val="005F754B"/>
    <w:rsid w:val="00602A4B"/>
    <w:rsid w:val="006038BB"/>
    <w:rsid w:val="00611C68"/>
    <w:rsid w:val="0061233C"/>
    <w:rsid w:val="00626157"/>
    <w:rsid w:val="00631554"/>
    <w:rsid w:val="006338D7"/>
    <w:rsid w:val="00634141"/>
    <w:rsid w:val="00636855"/>
    <w:rsid w:val="0063728B"/>
    <w:rsid w:val="00642ADC"/>
    <w:rsid w:val="006522CE"/>
    <w:rsid w:val="00655979"/>
    <w:rsid w:val="00655B0C"/>
    <w:rsid w:val="00657AE5"/>
    <w:rsid w:val="00660A88"/>
    <w:rsid w:val="006613BB"/>
    <w:rsid w:val="006616FC"/>
    <w:rsid w:val="00666B9E"/>
    <w:rsid w:val="006805D4"/>
    <w:rsid w:val="00680E2D"/>
    <w:rsid w:val="00687D40"/>
    <w:rsid w:val="0069161B"/>
    <w:rsid w:val="006926DA"/>
    <w:rsid w:val="006953C5"/>
    <w:rsid w:val="0069737A"/>
    <w:rsid w:val="006A4549"/>
    <w:rsid w:val="006A4866"/>
    <w:rsid w:val="006A5E48"/>
    <w:rsid w:val="006A71A4"/>
    <w:rsid w:val="006B0F18"/>
    <w:rsid w:val="006B5DD1"/>
    <w:rsid w:val="006B7B5F"/>
    <w:rsid w:val="006C6560"/>
    <w:rsid w:val="006E1F32"/>
    <w:rsid w:val="006E4982"/>
    <w:rsid w:val="006E4EB1"/>
    <w:rsid w:val="006E7ECC"/>
    <w:rsid w:val="006F0746"/>
    <w:rsid w:val="006F4602"/>
    <w:rsid w:val="006F4C43"/>
    <w:rsid w:val="006F65B3"/>
    <w:rsid w:val="006F70D6"/>
    <w:rsid w:val="00701D63"/>
    <w:rsid w:val="00707337"/>
    <w:rsid w:val="00716284"/>
    <w:rsid w:val="00716F12"/>
    <w:rsid w:val="0072469D"/>
    <w:rsid w:val="00726197"/>
    <w:rsid w:val="00726CC6"/>
    <w:rsid w:val="00735B29"/>
    <w:rsid w:val="0073767E"/>
    <w:rsid w:val="007435E0"/>
    <w:rsid w:val="007449D1"/>
    <w:rsid w:val="007463CE"/>
    <w:rsid w:val="007507CD"/>
    <w:rsid w:val="00750DA8"/>
    <w:rsid w:val="00751930"/>
    <w:rsid w:val="0075569A"/>
    <w:rsid w:val="007621CA"/>
    <w:rsid w:val="00762FB6"/>
    <w:rsid w:val="00764E87"/>
    <w:rsid w:val="00766C65"/>
    <w:rsid w:val="00772114"/>
    <w:rsid w:val="007770B5"/>
    <w:rsid w:val="00780022"/>
    <w:rsid w:val="0078131C"/>
    <w:rsid w:val="0078611E"/>
    <w:rsid w:val="00790CA8"/>
    <w:rsid w:val="00791FD4"/>
    <w:rsid w:val="00791FF4"/>
    <w:rsid w:val="007927CF"/>
    <w:rsid w:val="007928BB"/>
    <w:rsid w:val="00796EFF"/>
    <w:rsid w:val="00797B46"/>
    <w:rsid w:val="007A3589"/>
    <w:rsid w:val="007A5A62"/>
    <w:rsid w:val="007A6D3F"/>
    <w:rsid w:val="007A72DD"/>
    <w:rsid w:val="007B0C7D"/>
    <w:rsid w:val="007B3FA0"/>
    <w:rsid w:val="007B6334"/>
    <w:rsid w:val="007C42ED"/>
    <w:rsid w:val="007C541F"/>
    <w:rsid w:val="007D7362"/>
    <w:rsid w:val="007D7BAD"/>
    <w:rsid w:val="007E67A1"/>
    <w:rsid w:val="007F1CA1"/>
    <w:rsid w:val="007F4CF8"/>
    <w:rsid w:val="007F77BA"/>
    <w:rsid w:val="00803D6C"/>
    <w:rsid w:val="00804D2C"/>
    <w:rsid w:val="00807FC7"/>
    <w:rsid w:val="00816226"/>
    <w:rsid w:val="00816A3C"/>
    <w:rsid w:val="00816B5B"/>
    <w:rsid w:val="00822F87"/>
    <w:rsid w:val="0082548A"/>
    <w:rsid w:val="0083136F"/>
    <w:rsid w:val="00833F19"/>
    <w:rsid w:val="00834FA0"/>
    <w:rsid w:val="00834FFD"/>
    <w:rsid w:val="00837B57"/>
    <w:rsid w:val="00837EA6"/>
    <w:rsid w:val="00841038"/>
    <w:rsid w:val="0084206F"/>
    <w:rsid w:val="00842F8D"/>
    <w:rsid w:val="00852360"/>
    <w:rsid w:val="008528EF"/>
    <w:rsid w:val="008529CD"/>
    <w:rsid w:val="00853C46"/>
    <w:rsid w:val="00855509"/>
    <w:rsid w:val="00860329"/>
    <w:rsid w:val="00863779"/>
    <w:rsid w:val="00866A3C"/>
    <w:rsid w:val="00873A8F"/>
    <w:rsid w:val="00874A75"/>
    <w:rsid w:val="0087595B"/>
    <w:rsid w:val="00876597"/>
    <w:rsid w:val="008768FB"/>
    <w:rsid w:val="00880E17"/>
    <w:rsid w:val="00881D05"/>
    <w:rsid w:val="008852C6"/>
    <w:rsid w:val="00893E86"/>
    <w:rsid w:val="00894EAD"/>
    <w:rsid w:val="00895EAD"/>
    <w:rsid w:val="008A12DE"/>
    <w:rsid w:val="008A159D"/>
    <w:rsid w:val="008A31CC"/>
    <w:rsid w:val="008A61D4"/>
    <w:rsid w:val="008B7AAC"/>
    <w:rsid w:val="008C005B"/>
    <w:rsid w:val="008C2B91"/>
    <w:rsid w:val="008C2C9C"/>
    <w:rsid w:val="008C2D3C"/>
    <w:rsid w:val="008C6586"/>
    <w:rsid w:val="008C79B7"/>
    <w:rsid w:val="008D4867"/>
    <w:rsid w:val="008E2736"/>
    <w:rsid w:val="008E694C"/>
    <w:rsid w:val="008E72E1"/>
    <w:rsid w:val="008E7863"/>
    <w:rsid w:val="008F1B39"/>
    <w:rsid w:val="008F51EE"/>
    <w:rsid w:val="008F6DDF"/>
    <w:rsid w:val="00900448"/>
    <w:rsid w:val="00900638"/>
    <w:rsid w:val="00901DAA"/>
    <w:rsid w:val="00906ACF"/>
    <w:rsid w:val="00910B12"/>
    <w:rsid w:val="009113E0"/>
    <w:rsid w:val="00917D5F"/>
    <w:rsid w:val="00922E21"/>
    <w:rsid w:val="00923881"/>
    <w:rsid w:val="00923A53"/>
    <w:rsid w:val="009257B1"/>
    <w:rsid w:val="00934406"/>
    <w:rsid w:val="0093520E"/>
    <w:rsid w:val="00937FC4"/>
    <w:rsid w:val="00941F41"/>
    <w:rsid w:val="00942839"/>
    <w:rsid w:val="0094480D"/>
    <w:rsid w:val="0094673E"/>
    <w:rsid w:val="00950CAB"/>
    <w:rsid w:val="00951A55"/>
    <w:rsid w:val="00952CAA"/>
    <w:rsid w:val="00955EEA"/>
    <w:rsid w:val="009607C6"/>
    <w:rsid w:val="00960BC0"/>
    <w:rsid w:val="00962A85"/>
    <w:rsid w:val="00963450"/>
    <w:rsid w:val="00964ADA"/>
    <w:rsid w:val="00972771"/>
    <w:rsid w:val="00973B0F"/>
    <w:rsid w:val="00974A9C"/>
    <w:rsid w:val="00975E37"/>
    <w:rsid w:val="00980E1E"/>
    <w:rsid w:val="0098298C"/>
    <w:rsid w:val="00982AB6"/>
    <w:rsid w:val="00983FF9"/>
    <w:rsid w:val="0099148F"/>
    <w:rsid w:val="00992176"/>
    <w:rsid w:val="00993B0F"/>
    <w:rsid w:val="00995301"/>
    <w:rsid w:val="009A2B9D"/>
    <w:rsid w:val="009B0593"/>
    <w:rsid w:val="009B1F75"/>
    <w:rsid w:val="009B3598"/>
    <w:rsid w:val="009B3C9F"/>
    <w:rsid w:val="009C36D0"/>
    <w:rsid w:val="009C4C92"/>
    <w:rsid w:val="009D210E"/>
    <w:rsid w:val="009D6E7F"/>
    <w:rsid w:val="009E71C7"/>
    <w:rsid w:val="009F08F6"/>
    <w:rsid w:val="009F1430"/>
    <w:rsid w:val="009F2EE1"/>
    <w:rsid w:val="00A01551"/>
    <w:rsid w:val="00A041E0"/>
    <w:rsid w:val="00A06E98"/>
    <w:rsid w:val="00A075AD"/>
    <w:rsid w:val="00A0788E"/>
    <w:rsid w:val="00A15A00"/>
    <w:rsid w:val="00A17AA4"/>
    <w:rsid w:val="00A249BE"/>
    <w:rsid w:val="00A25266"/>
    <w:rsid w:val="00A30559"/>
    <w:rsid w:val="00A31817"/>
    <w:rsid w:val="00A31EBF"/>
    <w:rsid w:val="00A3483D"/>
    <w:rsid w:val="00A4350B"/>
    <w:rsid w:val="00A45B42"/>
    <w:rsid w:val="00A50B47"/>
    <w:rsid w:val="00A55B04"/>
    <w:rsid w:val="00A55F5D"/>
    <w:rsid w:val="00A57294"/>
    <w:rsid w:val="00A60330"/>
    <w:rsid w:val="00A6077E"/>
    <w:rsid w:val="00A61BE6"/>
    <w:rsid w:val="00A67B65"/>
    <w:rsid w:val="00A712CD"/>
    <w:rsid w:val="00A7171E"/>
    <w:rsid w:val="00A7732F"/>
    <w:rsid w:val="00A77EF4"/>
    <w:rsid w:val="00A81703"/>
    <w:rsid w:val="00A81D5A"/>
    <w:rsid w:val="00A82E4E"/>
    <w:rsid w:val="00A84078"/>
    <w:rsid w:val="00A90419"/>
    <w:rsid w:val="00A90A78"/>
    <w:rsid w:val="00A92D08"/>
    <w:rsid w:val="00A9372C"/>
    <w:rsid w:val="00A9416B"/>
    <w:rsid w:val="00A95FEB"/>
    <w:rsid w:val="00AA03C0"/>
    <w:rsid w:val="00AA1BBB"/>
    <w:rsid w:val="00AA20D1"/>
    <w:rsid w:val="00AA3EEE"/>
    <w:rsid w:val="00AA4315"/>
    <w:rsid w:val="00AB091A"/>
    <w:rsid w:val="00AB54CD"/>
    <w:rsid w:val="00AB5CF9"/>
    <w:rsid w:val="00AC00B1"/>
    <w:rsid w:val="00AC472B"/>
    <w:rsid w:val="00AC6638"/>
    <w:rsid w:val="00AD34EB"/>
    <w:rsid w:val="00AD3506"/>
    <w:rsid w:val="00AD367C"/>
    <w:rsid w:val="00AD7808"/>
    <w:rsid w:val="00AD7AA1"/>
    <w:rsid w:val="00AE0E5D"/>
    <w:rsid w:val="00AE3596"/>
    <w:rsid w:val="00AE4556"/>
    <w:rsid w:val="00AE6C2A"/>
    <w:rsid w:val="00AF08A4"/>
    <w:rsid w:val="00AF29F6"/>
    <w:rsid w:val="00AF4CCC"/>
    <w:rsid w:val="00AF514D"/>
    <w:rsid w:val="00B006E7"/>
    <w:rsid w:val="00B006FF"/>
    <w:rsid w:val="00B03DAE"/>
    <w:rsid w:val="00B04D12"/>
    <w:rsid w:val="00B07069"/>
    <w:rsid w:val="00B07A92"/>
    <w:rsid w:val="00B11C5F"/>
    <w:rsid w:val="00B121ED"/>
    <w:rsid w:val="00B20B84"/>
    <w:rsid w:val="00B220D2"/>
    <w:rsid w:val="00B23398"/>
    <w:rsid w:val="00B26C75"/>
    <w:rsid w:val="00B275F9"/>
    <w:rsid w:val="00B27B27"/>
    <w:rsid w:val="00B30488"/>
    <w:rsid w:val="00B350C0"/>
    <w:rsid w:val="00B35B88"/>
    <w:rsid w:val="00B46120"/>
    <w:rsid w:val="00B46DBF"/>
    <w:rsid w:val="00B55FF6"/>
    <w:rsid w:val="00B60776"/>
    <w:rsid w:val="00B60E48"/>
    <w:rsid w:val="00B616A1"/>
    <w:rsid w:val="00B61F9F"/>
    <w:rsid w:val="00B63186"/>
    <w:rsid w:val="00B6368F"/>
    <w:rsid w:val="00B63E2E"/>
    <w:rsid w:val="00B65A98"/>
    <w:rsid w:val="00B7543F"/>
    <w:rsid w:val="00B803F7"/>
    <w:rsid w:val="00B82466"/>
    <w:rsid w:val="00B847BB"/>
    <w:rsid w:val="00B84921"/>
    <w:rsid w:val="00B84C29"/>
    <w:rsid w:val="00B87DD3"/>
    <w:rsid w:val="00B91B56"/>
    <w:rsid w:val="00B92D3A"/>
    <w:rsid w:val="00B9360F"/>
    <w:rsid w:val="00B957C1"/>
    <w:rsid w:val="00BA2C8E"/>
    <w:rsid w:val="00BA5896"/>
    <w:rsid w:val="00BA7102"/>
    <w:rsid w:val="00BA7763"/>
    <w:rsid w:val="00BB7D9B"/>
    <w:rsid w:val="00BC38A2"/>
    <w:rsid w:val="00BC5898"/>
    <w:rsid w:val="00BC612C"/>
    <w:rsid w:val="00BC6E17"/>
    <w:rsid w:val="00BD46E2"/>
    <w:rsid w:val="00BD4823"/>
    <w:rsid w:val="00BD7CD0"/>
    <w:rsid w:val="00BE0D65"/>
    <w:rsid w:val="00BE1995"/>
    <w:rsid w:val="00BE7DCA"/>
    <w:rsid w:val="00BF50DE"/>
    <w:rsid w:val="00C00A18"/>
    <w:rsid w:val="00C03DBB"/>
    <w:rsid w:val="00C0610F"/>
    <w:rsid w:val="00C10B7E"/>
    <w:rsid w:val="00C115A3"/>
    <w:rsid w:val="00C134B5"/>
    <w:rsid w:val="00C2035A"/>
    <w:rsid w:val="00C21B77"/>
    <w:rsid w:val="00C233C7"/>
    <w:rsid w:val="00C24BF7"/>
    <w:rsid w:val="00C258A8"/>
    <w:rsid w:val="00C30BCA"/>
    <w:rsid w:val="00C3121C"/>
    <w:rsid w:val="00C32966"/>
    <w:rsid w:val="00C33940"/>
    <w:rsid w:val="00C33BE6"/>
    <w:rsid w:val="00C34C5A"/>
    <w:rsid w:val="00C3692F"/>
    <w:rsid w:val="00C43430"/>
    <w:rsid w:val="00C4469F"/>
    <w:rsid w:val="00C44E9B"/>
    <w:rsid w:val="00C4511D"/>
    <w:rsid w:val="00C45242"/>
    <w:rsid w:val="00C453F3"/>
    <w:rsid w:val="00C50B7A"/>
    <w:rsid w:val="00C5162D"/>
    <w:rsid w:val="00C546AB"/>
    <w:rsid w:val="00C552C7"/>
    <w:rsid w:val="00C568C9"/>
    <w:rsid w:val="00C57973"/>
    <w:rsid w:val="00C6565C"/>
    <w:rsid w:val="00C66C37"/>
    <w:rsid w:val="00C67E8F"/>
    <w:rsid w:val="00C67E9F"/>
    <w:rsid w:val="00C705F8"/>
    <w:rsid w:val="00C759F6"/>
    <w:rsid w:val="00C75F53"/>
    <w:rsid w:val="00C8354B"/>
    <w:rsid w:val="00C935E6"/>
    <w:rsid w:val="00C95510"/>
    <w:rsid w:val="00CA0D1A"/>
    <w:rsid w:val="00CA662F"/>
    <w:rsid w:val="00CA74CE"/>
    <w:rsid w:val="00CB0803"/>
    <w:rsid w:val="00CB1F50"/>
    <w:rsid w:val="00CB605F"/>
    <w:rsid w:val="00CB6C41"/>
    <w:rsid w:val="00CC06D7"/>
    <w:rsid w:val="00CC133E"/>
    <w:rsid w:val="00CC2566"/>
    <w:rsid w:val="00CC2F99"/>
    <w:rsid w:val="00CD1AC8"/>
    <w:rsid w:val="00CD43B9"/>
    <w:rsid w:val="00CD5E5F"/>
    <w:rsid w:val="00CD6023"/>
    <w:rsid w:val="00CD7EAB"/>
    <w:rsid w:val="00CE0E77"/>
    <w:rsid w:val="00CE3D13"/>
    <w:rsid w:val="00CE437A"/>
    <w:rsid w:val="00CE483D"/>
    <w:rsid w:val="00CE59E9"/>
    <w:rsid w:val="00CE75E2"/>
    <w:rsid w:val="00D05FC3"/>
    <w:rsid w:val="00D15701"/>
    <w:rsid w:val="00D16717"/>
    <w:rsid w:val="00D17942"/>
    <w:rsid w:val="00D20CA7"/>
    <w:rsid w:val="00D20F5A"/>
    <w:rsid w:val="00D237E1"/>
    <w:rsid w:val="00D23DA9"/>
    <w:rsid w:val="00D25FCD"/>
    <w:rsid w:val="00D31966"/>
    <w:rsid w:val="00D326F5"/>
    <w:rsid w:val="00D32E73"/>
    <w:rsid w:val="00D42FE6"/>
    <w:rsid w:val="00D44760"/>
    <w:rsid w:val="00D44DB9"/>
    <w:rsid w:val="00D46747"/>
    <w:rsid w:val="00D468FA"/>
    <w:rsid w:val="00D547E2"/>
    <w:rsid w:val="00D57AA4"/>
    <w:rsid w:val="00D6684D"/>
    <w:rsid w:val="00D6719D"/>
    <w:rsid w:val="00D71ACD"/>
    <w:rsid w:val="00D74676"/>
    <w:rsid w:val="00D83E48"/>
    <w:rsid w:val="00D841A9"/>
    <w:rsid w:val="00D90EC8"/>
    <w:rsid w:val="00D92945"/>
    <w:rsid w:val="00D963E0"/>
    <w:rsid w:val="00D979D4"/>
    <w:rsid w:val="00D97CC5"/>
    <w:rsid w:val="00DA6974"/>
    <w:rsid w:val="00DB0404"/>
    <w:rsid w:val="00DB051C"/>
    <w:rsid w:val="00DB1FF9"/>
    <w:rsid w:val="00DB2976"/>
    <w:rsid w:val="00DB31F8"/>
    <w:rsid w:val="00DB7242"/>
    <w:rsid w:val="00DC4FB5"/>
    <w:rsid w:val="00DC5481"/>
    <w:rsid w:val="00DC7387"/>
    <w:rsid w:val="00DD02E5"/>
    <w:rsid w:val="00DD3FF3"/>
    <w:rsid w:val="00DD45D2"/>
    <w:rsid w:val="00DE55B8"/>
    <w:rsid w:val="00DF59B8"/>
    <w:rsid w:val="00E01D9D"/>
    <w:rsid w:val="00E07858"/>
    <w:rsid w:val="00E1038E"/>
    <w:rsid w:val="00E15BA5"/>
    <w:rsid w:val="00E15EFB"/>
    <w:rsid w:val="00E16CF1"/>
    <w:rsid w:val="00E227E0"/>
    <w:rsid w:val="00E2782E"/>
    <w:rsid w:val="00E30394"/>
    <w:rsid w:val="00E303FC"/>
    <w:rsid w:val="00E308A7"/>
    <w:rsid w:val="00E309EA"/>
    <w:rsid w:val="00E31999"/>
    <w:rsid w:val="00E31DC6"/>
    <w:rsid w:val="00E33685"/>
    <w:rsid w:val="00E353E5"/>
    <w:rsid w:val="00E35C3E"/>
    <w:rsid w:val="00E35C80"/>
    <w:rsid w:val="00E37A88"/>
    <w:rsid w:val="00E40DD7"/>
    <w:rsid w:val="00E44F75"/>
    <w:rsid w:val="00E458E0"/>
    <w:rsid w:val="00E50CB8"/>
    <w:rsid w:val="00E50F49"/>
    <w:rsid w:val="00E52C0E"/>
    <w:rsid w:val="00E56837"/>
    <w:rsid w:val="00E56F72"/>
    <w:rsid w:val="00E577F4"/>
    <w:rsid w:val="00E67D82"/>
    <w:rsid w:val="00E71108"/>
    <w:rsid w:val="00E71759"/>
    <w:rsid w:val="00E7572D"/>
    <w:rsid w:val="00E77280"/>
    <w:rsid w:val="00E84F78"/>
    <w:rsid w:val="00E92A37"/>
    <w:rsid w:val="00E96507"/>
    <w:rsid w:val="00EA21E6"/>
    <w:rsid w:val="00EA7C70"/>
    <w:rsid w:val="00EB19FA"/>
    <w:rsid w:val="00EB501F"/>
    <w:rsid w:val="00EC291E"/>
    <w:rsid w:val="00EC4037"/>
    <w:rsid w:val="00EC6D7E"/>
    <w:rsid w:val="00EC768F"/>
    <w:rsid w:val="00EC7C38"/>
    <w:rsid w:val="00ED237F"/>
    <w:rsid w:val="00ED7A2A"/>
    <w:rsid w:val="00EE4375"/>
    <w:rsid w:val="00EE5F74"/>
    <w:rsid w:val="00EE6857"/>
    <w:rsid w:val="00EF3147"/>
    <w:rsid w:val="00EF3FAA"/>
    <w:rsid w:val="00EF6A21"/>
    <w:rsid w:val="00F0165A"/>
    <w:rsid w:val="00F026F5"/>
    <w:rsid w:val="00F04F9D"/>
    <w:rsid w:val="00F05837"/>
    <w:rsid w:val="00F075A6"/>
    <w:rsid w:val="00F147D4"/>
    <w:rsid w:val="00F21E94"/>
    <w:rsid w:val="00F23658"/>
    <w:rsid w:val="00F244CB"/>
    <w:rsid w:val="00F24BA6"/>
    <w:rsid w:val="00F30156"/>
    <w:rsid w:val="00F302E1"/>
    <w:rsid w:val="00F3325F"/>
    <w:rsid w:val="00F364EC"/>
    <w:rsid w:val="00F43803"/>
    <w:rsid w:val="00F509AE"/>
    <w:rsid w:val="00F518A4"/>
    <w:rsid w:val="00F51968"/>
    <w:rsid w:val="00F56502"/>
    <w:rsid w:val="00F61853"/>
    <w:rsid w:val="00F631E2"/>
    <w:rsid w:val="00F63329"/>
    <w:rsid w:val="00F6595C"/>
    <w:rsid w:val="00F77A6E"/>
    <w:rsid w:val="00F77D2E"/>
    <w:rsid w:val="00F81DC7"/>
    <w:rsid w:val="00F833D2"/>
    <w:rsid w:val="00F85023"/>
    <w:rsid w:val="00F91A6B"/>
    <w:rsid w:val="00FA2C53"/>
    <w:rsid w:val="00FB55B5"/>
    <w:rsid w:val="00FB6459"/>
    <w:rsid w:val="00FB6658"/>
    <w:rsid w:val="00FC0647"/>
    <w:rsid w:val="00FC1343"/>
    <w:rsid w:val="00FC330F"/>
    <w:rsid w:val="00FC3A75"/>
    <w:rsid w:val="00FC3E39"/>
    <w:rsid w:val="00FC5E15"/>
    <w:rsid w:val="00FD0755"/>
    <w:rsid w:val="00FD1BD9"/>
    <w:rsid w:val="00FD3249"/>
    <w:rsid w:val="00FD5278"/>
    <w:rsid w:val="00FD660D"/>
    <w:rsid w:val="00FE293F"/>
    <w:rsid w:val="00FE338C"/>
    <w:rsid w:val="00FE41A5"/>
    <w:rsid w:val="00FE4663"/>
    <w:rsid w:val="00FE53DC"/>
    <w:rsid w:val="00FF0C20"/>
    <w:rsid w:val="00FF6012"/>
    <w:rsid w:val="00FF722D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0C0FAAC9-0BE3-4BCA-BA12-13FA16A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157"/>
    <w:pPr>
      <w:widowControl w:val="0"/>
      <w:suppressAutoHyphens/>
      <w:autoSpaceDE w:val="0"/>
    </w:pPr>
    <w:rPr>
      <w:rFonts w:cs="Calibri"/>
      <w:lang w:eastAsia="ar-SA"/>
    </w:rPr>
  </w:style>
  <w:style w:type="paragraph" w:styleId="1">
    <w:name w:val="heading 1"/>
    <w:basedOn w:val="a"/>
    <w:next w:val="a"/>
    <w:qFormat/>
    <w:rsid w:val="0098298C"/>
    <w:pPr>
      <w:keepNext/>
      <w:ind w:left="709"/>
      <w:outlineLvl w:val="0"/>
    </w:pPr>
    <w:rPr>
      <w:b/>
      <w:sz w:val="28"/>
    </w:rPr>
  </w:style>
  <w:style w:type="paragraph" w:styleId="3">
    <w:name w:val="heading 3"/>
    <w:basedOn w:val="a"/>
    <w:next w:val="a"/>
    <w:qFormat/>
    <w:rsid w:val="0098298C"/>
    <w:pPr>
      <w:keepNext/>
      <w:tabs>
        <w:tab w:val="num" w:pos="0"/>
      </w:tabs>
      <w:spacing w:before="240" w:after="60"/>
      <w:ind w:left="720" w:hanging="7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98298C"/>
    <w:rPr>
      <w:rFonts w:ascii="Symbol" w:hAnsi="Symbol"/>
      <w:color w:val="auto"/>
    </w:rPr>
  </w:style>
  <w:style w:type="character" w:customStyle="1" w:styleId="Absatz-Standardschriftart">
    <w:name w:val="Absatz-Standardschriftart"/>
    <w:rsid w:val="0098298C"/>
  </w:style>
  <w:style w:type="character" w:customStyle="1" w:styleId="WW-Absatz-Standardschriftart">
    <w:name w:val="WW-Absatz-Standardschriftart"/>
    <w:rsid w:val="0098298C"/>
  </w:style>
  <w:style w:type="character" w:customStyle="1" w:styleId="WW-Absatz-Standardschriftart1">
    <w:name w:val="WW-Absatz-Standardschriftart1"/>
    <w:rsid w:val="0098298C"/>
  </w:style>
  <w:style w:type="character" w:customStyle="1" w:styleId="WW-Absatz-Standardschriftart11">
    <w:name w:val="WW-Absatz-Standardschriftart11"/>
    <w:rsid w:val="0098298C"/>
  </w:style>
  <w:style w:type="character" w:customStyle="1" w:styleId="WW-Absatz-Standardschriftart111">
    <w:name w:val="WW-Absatz-Standardschriftart111"/>
    <w:rsid w:val="0098298C"/>
  </w:style>
  <w:style w:type="character" w:customStyle="1" w:styleId="WW-Absatz-Standardschriftart1111">
    <w:name w:val="WW-Absatz-Standardschriftart1111"/>
    <w:rsid w:val="0098298C"/>
  </w:style>
  <w:style w:type="character" w:customStyle="1" w:styleId="WW8Num4z0">
    <w:name w:val="WW8Num4z0"/>
    <w:rsid w:val="0098298C"/>
    <w:rPr>
      <w:rFonts w:ascii="Symbol" w:hAnsi="Symbol"/>
      <w:color w:val="auto"/>
    </w:rPr>
  </w:style>
  <w:style w:type="character" w:customStyle="1" w:styleId="WW-Absatz-Standardschriftart11111">
    <w:name w:val="WW-Absatz-Standardschriftart11111"/>
    <w:rsid w:val="0098298C"/>
  </w:style>
  <w:style w:type="character" w:customStyle="1" w:styleId="WW8Num8z0">
    <w:name w:val="WW8Num8z0"/>
    <w:rsid w:val="0098298C"/>
    <w:rPr>
      <w:rFonts w:ascii="Times New Roman" w:hAnsi="Times New Roman" w:cs="Times New Roman"/>
    </w:rPr>
  </w:style>
  <w:style w:type="character" w:customStyle="1" w:styleId="WW-Absatz-Standardschriftart111111">
    <w:name w:val="WW-Absatz-Standardschriftart111111"/>
    <w:rsid w:val="0098298C"/>
  </w:style>
  <w:style w:type="character" w:customStyle="1" w:styleId="WW-Absatz-Standardschriftart1111111">
    <w:name w:val="WW-Absatz-Standardschriftart1111111"/>
    <w:rsid w:val="0098298C"/>
  </w:style>
  <w:style w:type="character" w:customStyle="1" w:styleId="WW-Absatz-Standardschriftart11111111">
    <w:name w:val="WW-Absatz-Standardschriftart11111111"/>
    <w:rsid w:val="0098298C"/>
  </w:style>
  <w:style w:type="character" w:customStyle="1" w:styleId="WW-Absatz-Standardschriftart111111111">
    <w:name w:val="WW-Absatz-Standardschriftart111111111"/>
    <w:rsid w:val="0098298C"/>
  </w:style>
  <w:style w:type="character" w:customStyle="1" w:styleId="WW-Absatz-Standardschriftart1111111111">
    <w:name w:val="WW-Absatz-Standardschriftart1111111111"/>
    <w:rsid w:val="0098298C"/>
  </w:style>
  <w:style w:type="character" w:customStyle="1" w:styleId="WW-Absatz-Standardschriftart11111111111">
    <w:name w:val="WW-Absatz-Standardschriftart11111111111"/>
    <w:rsid w:val="0098298C"/>
  </w:style>
  <w:style w:type="character" w:customStyle="1" w:styleId="WW-Absatz-Standardschriftart111111111111">
    <w:name w:val="WW-Absatz-Standardschriftart111111111111"/>
    <w:rsid w:val="0098298C"/>
  </w:style>
  <w:style w:type="character" w:customStyle="1" w:styleId="WW-Absatz-Standardschriftart1111111111111">
    <w:name w:val="WW-Absatz-Standardschriftart1111111111111"/>
    <w:rsid w:val="0098298C"/>
  </w:style>
  <w:style w:type="character" w:customStyle="1" w:styleId="WW-Absatz-Standardschriftart11111111111111">
    <w:name w:val="WW-Absatz-Standardschriftart11111111111111"/>
    <w:rsid w:val="0098298C"/>
  </w:style>
  <w:style w:type="character" w:customStyle="1" w:styleId="WW8Num5z0">
    <w:name w:val="WW8Num5z0"/>
    <w:rsid w:val="0098298C"/>
    <w:rPr>
      <w:rFonts w:ascii="Times New Roman" w:hAnsi="Times New Roman" w:cs="Times New Roman"/>
    </w:rPr>
  </w:style>
  <w:style w:type="character" w:customStyle="1" w:styleId="WW-Absatz-Standardschriftart111111111111111">
    <w:name w:val="WW-Absatz-Standardschriftart111111111111111"/>
    <w:rsid w:val="0098298C"/>
  </w:style>
  <w:style w:type="character" w:customStyle="1" w:styleId="WW-Absatz-Standardschriftart1111111111111111">
    <w:name w:val="WW-Absatz-Standardschriftart1111111111111111"/>
    <w:rsid w:val="0098298C"/>
  </w:style>
  <w:style w:type="character" w:customStyle="1" w:styleId="WW-Absatz-Standardschriftart11111111111111111">
    <w:name w:val="WW-Absatz-Standardschriftart11111111111111111"/>
    <w:rsid w:val="0098298C"/>
  </w:style>
  <w:style w:type="character" w:customStyle="1" w:styleId="WW8Num2z0">
    <w:name w:val="WW8Num2z0"/>
    <w:rsid w:val="0098298C"/>
    <w:rPr>
      <w:rFonts w:ascii="Times New Roman" w:hAnsi="Times New Roman" w:cs="Times New Roman"/>
    </w:rPr>
  </w:style>
  <w:style w:type="character" w:customStyle="1" w:styleId="WW8Num10z0">
    <w:name w:val="WW8Num10z0"/>
    <w:rsid w:val="0098298C"/>
    <w:rPr>
      <w:rFonts w:ascii="Times New Roman" w:hAnsi="Times New Roman" w:cs="Times New Roman"/>
    </w:rPr>
  </w:style>
  <w:style w:type="character" w:customStyle="1" w:styleId="WW8Num11z1">
    <w:name w:val="WW8Num11z1"/>
    <w:rsid w:val="0098298C"/>
    <w:rPr>
      <w:rFonts w:ascii="Courier New" w:hAnsi="Courier New" w:cs="Courier New"/>
    </w:rPr>
  </w:style>
  <w:style w:type="character" w:customStyle="1" w:styleId="WW8Num12z0">
    <w:name w:val="WW8Num12z0"/>
    <w:rsid w:val="0098298C"/>
    <w:rPr>
      <w:rFonts w:ascii="Times New Roman" w:hAnsi="Times New Roman" w:cs="Times New Roman"/>
    </w:rPr>
  </w:style>
  <w:style w:type="character" w:customStyle="1" w:styleId="WW8Num12z1">
    <w:name w:val="WW8Num12z1"/>
    <w:rsid w:val="0098298C"/>
    <w:rPr>
      <w:rFonts w:ascii="Courier New" w:hAnsi="Courier New" w:cs="Courier New"/>
    </w:rPr>
  </w:style>
  <w:style w:type="character" w:customStyle="1" w:styleId="WW8Num12z2">
    <w:name w:val="WW8Num12z2"/>
    <w:rsid w:val="0098298C"/>
    <w:rPr>
      <w:rFonts w:ascii="Wingdings" w:hAnsi="Wingdings"/>
    </w:rPr>
  </w:style>
  <w:style w:type="character" w:customStyle="1" w:styleId="WW8Num14z1">
    <w:name w:val="WW8Num14z1"/>
    <w:rsid w:val="0098298C"/>
    <w:rPr>
      <w:b/>
    </w:rPr>
  </w:style>
  <w:style w:type="character" w:customStyle="1" w:styleId="WW8Num15z1">
    <w:name w:val="WW8Num15z1"/>
    <w:rsid w:val="0098298C"/>
    <w:rPr>
      <w:rFonts w:ascii="Courier New" w:hAnsi="Courier New" w:cs="Courier New"/>
    </w:rPr>
  </w:style>
  <w:style w:type="character" w:customStyle="1" w:styleId="WW8Num18z0">
    <w:name w:val="WW8Num18z0"/>
    <w:rsid w:val="0098298C"/>
    <w:rPr>
      <w:b/>
      <w:color w:val="auto"/>
    </w:rPr>
  </w:style>
  <w:style w:type="character" w:customStyle="1" w:styleId="WW8Num18z1">
    <w:name w:val="WW8Num18z1"/>
    <w:rsid w:val="0098298C"/>
    <w:rPr>
      <w:b w:val="0"/>
    </w:rPr>
  </w:style>
  <w:style w:type="character" w:customStyle="1" w:styleId="WW8Num20z0">
    <w:name w:val="WW8Num20z0"/>
    <w:rsid w:val="0098298C"/>
    <w:rPr>
      <w:b/>
      <w:color w:val="auto"/>
    </w:rPr>
  </w:style>
  <w:style w:type="character" w:customStyle="1" w:styleId="WW8Num20z1">
    <w:name w:val="WW8Num20z1"/>
    <w:rsid w:val="0098298C"/>
    <w:rPr>
      <w:b w:val="0"/>
      <w:color w:val="auto"/>
    </w:rPr>
  </w:style>
  <w:style w:type="character" w:customStyle="1" w:styleId="WW8Num21z0">
    <w:name w:val="WW8Num21z0"/>
    <w:rsid w:val="0098298C"/>
    <w:rPr>
      <w:rFonts w:ascii="Symbol" w:hAnsi="Symbol"/>
      <w:color w:val="auto"/>
    </w:rPr>
  </w:style>
  <w:style w:type="character" w:customStyle="1" w:styleId="WW8Num21z1">
    <w:name w:val="WW8Num21z1"/>
    <w:rsid w:val="0098298C"/>
    <w:rPr>
      <w:rFonts w:ascii="Times New Roman" w:hAnsi="Times New Roman" w:cs="Times New Roman"/>
      <w:color w:val="auto"/>
    </w:rPr>
  </w:style>
  <w:style w:type="character" w:customStyle="1" w:styleId="WW8Num21z2">
    <w:name w:val="WW8Num21z2"/>
    <w:rsid w:val="0098298C"/>
    <w:rPr>
      <w:rFonts w:ascii="Wingdings" w:hAnsi="Wingdings"/>
    </w:rPr>
  </w:style>
  <w:style w:type="character" w:customStyle="1" w:styleId="5">
    <w:name w:val="Основной шрифт абзаца5"/>
    <w:rsid w:val="0098298C"/>
  </w:style>
  <w:style w:type="character" w:customStyle="1" w:styleId="10">
    <w:name w:val="Заголовок 1 Знак"/>
    <w:rsid w:val="0098298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rsid w:val="0098298C"/>
    <w:rPr>
      <w:rFonts w:ascii="Times New Roman" w:eastAsia="Times New Roman" w:hAnsi="Times New Roman" w:cs="Arial"/>
      <w:b/>
      <w:bCs/>
      <w:sz w:val="28"/>
      <w:szCs w:val="20"/>
    </w:rPr>
  </w:style>
  <w:style w:type="character" w:customStyle="1" w:styleId="WW8Num1z0">
    <w:name w:val="WW8Num1z0"/>
    <w:rsid w:val="0098298C"/>
    <w:rPr>
      <w:rFonts w:ascii="Symbol" w:hAnsi="Symbol" w:cs="Times New Roman"/>
    </w:rPr>
  </w:style>
  <w:style w:type="character" w:customStyle="1" w:styleId="WW8Num3z1">
    <w:name w:val="WW8Num3z1"/>
    <w:rsid w:val="0098298C"/>
    <w:rPr>
      <w:rFonts w:ascii="Courier New" w:hAnsi="Courier New" w:cs="Courier New"/>
    </w:rPr>
  </w:style>
  <w:style w:type="character" w:customStyle="1" w:styleId="WW8Num3z2">
    <w:name w:val="WW8Num3z2"/>
    <w:rsid w:val="0098298C"/>
    <w:rPr>
      <w:rFonts w:ascii="Wingdings" w:hAnsi="Wingdings"/>
    </w:rPr>
  </w:style>
  <w:style w:type="character" w:customStyle="1" w:styleId="WW8Num4z2">
    <w:name w:val="WW8Num4z2"/>
    <w:rsid w:val="0098298C"/>
    <w:rPr>
      <w:rFonts w:ascii="Wingdings" w:hAnsi="Wingdings"/>
    </w:rPr>
  </w:style>
  <w:style w:type="character" w:customStyle="1" w:styleId="WW8Num5z1">
    <w:name w:val="WW8Num5z1"/>
    <w:rsid w:val="0098298C"/>
    <w:rPr>
      <w:rFonts w:ascii="Courier New" w:hAnsi="Courier New" w:cs="Courier New"/>
    </w:rPr>
  </w:style>
  <w:style w:type="character" w:customStyle="1" w:styleId="WW8Num5z2">
    <w:name w:val="WW8Num5z2"/>
    <w:rsid w:val="0098298C"/>
    <w:rPr>
      <w:rFonts w:ascii="Wingdings" w:hAnsi="Wingdings"/>
    </w:rPr>
  </w:style>
  <w:style w:type="character" w:customStyle="1" w:styleId="WW8Num6z0">
    <w:name w:val="WW8Num6z0"/>
    <w:rsid w:val="0098298C"/>
    <w:rPr>
      <w:rFonts w:ascii="Times New Roman" w:hAnsi="Times New Roman" w:cs="Times New Roman"/>
    </w:rPr>
  </w:style>
  <w:style w:type="character" w:customStyle="1" w:styleId="WW8Num6z1">
    <w:name w:val="WW8Num6z1"/>
    <w:rsid w:val="0098298C"/>
    <w:rPr>
      <w:rFonts w:ascii="Courier New" w:hAnsi="Courier New" w:cs="Courier New"/>
    </w:rPr>
  </w:style>
  <w:style w:type="character" w:customStyle="1" w:styleId="WW8Num6z2">
    <w:name w:val="WW8Num6z2"/>
    <w:rsid w:val="0098298C"/>
    <w:rPr>
      <w:rFonts w:ascii="Wingdings" w:hAnsi="Wingdings"/>
    </w:rPr>
  </w:style>
  <w:style w:type="character" w:customStyle="1" w:styleId="WW8Num8z1">
    <w:name w:val="WW8Num8z1"/>
    <w:rsid w:val="0098298C"/>
    <w:rPr>
      <w:rFonts w:ascii="Courier New" w:hAnsi="Courier New" w:cs="Courier New"/>
    </w:rPr>
  </w:style>
  <w:style w:type="character" w:customStyle="1" w:styleId="WW8Num8z2">
    <w:name w:val="WW8Num8z2"/>
    <w:rsid w:val="0098298C"/>
    <w:rPr>
      <w:rFonts w:ascii="Wingdings" w:hAnsi="Wingdings"/>
    </w:rPr>
  </w:style>
  <w:style w:type="character" w:customStyle="1" w:styleId="WW8Num9z0">
    <w:name w:val="WW8Num9z0"/>
    <w:rsid w:val="0098298C"/>
    <w:rPr>
      <w:rFonts w:ascii="Symbol" w:hAnsi="Symbol"/>
      <w:color w:val="auto"/>
    </w:rPr>
  </w:style>
  <w:style w:type="character" w:customStyle="1" w:styleId="WW8Num9z1">
    <w:name w:val="WW8Num9z1"/>
    <w:rsid w:val="0098298C"/>
    <w:rPr>
      <w:rFonts w:ascii="Courier New" w:hAnsi="Courier New" w:cs="Courier New"/>
    </w:rPr>
  </w:style>
  <w:style w:type="character" w:customStyle="1" w:styleId="WW8Num9z2">
    <w:name w:val="WW8Num9z2"/>
    <w:rsid w:val="0098298C"/>
    <w:rPr>
      <w:rFonts w:ascii="Wingdings" w:hAnsi="Wingdings"/>
    </w:rPr>
  </w:style>
  <w:style w:type="character" w:customStyle="1" w:styleId="WW8Num11z0">
    <w:name w:val="WW8Num11z0"/>
    <w:rsid w:val="0098298C"/>
    <w:rPr>
      <w:rFonts w:ascii="Times New Roman" w:hAnsi="Times New Roman" w:cs="Times New Roman"/>
    </w:rPr>
  </w:style>
  <w:style w:type="character" w:customStyle="1" w:styleId="WW8Num11z2">
    <w:name w:val="WW8Num11z2"/>
    <w:rsid w:val="0098298C"/>
    <w:rPr>
      <w:rFonts w:ascii="Wingdings" w:hAnsi="Wingdings"/>
    </w:rPr>
  </w:style>
  <w:style w:type="character" w:customStyle="1" w:styleId="WW8Num15z0">
    <w:name w:val="WW8Num15z0"/>
    <w:rsid w:val="0098298C"/>
    <w:rPr>
      <w:rFonts w:ascii="Symbol" w:hAnsi="Symbol"/>
    </w:rPr>
  </w:style>
  <w:style w:type="character" w:customStyle="1" w:styleId="WW8Num15z2">
    <w:name w:val="WW8Num15z2"/>
    <w:rsid w:val="0098298C"/>
    <w:rPr>
      <w:rFonts w:ascii="Wingdings" w:hAnsi="Wingdings"/>
    </w:rPr>
  </w:style>
  <w:style w:type="character" w:customStyle="1" w:styleId="WW8Num16z0">
    <w:name w:val="WW8Num16z0"/>
    <w:rsid w:val="0098298C"/>
    <w:rPr>
      <w:rFonts w:ascii="Times New Roman" w:hAnsi="Times New Roman" w:cs="Times New Roman"/>
    </w:rPr>
  </w:style>
  <w:style w:type="character" w:customStyle="1" w:styleId="WW8Num16z1">
    <w:name w:val="WW8Num16z1"/>
    <w:rsid w:val="0098298C"/>
    <w:rPr>
      <w:rFonts w:ascii="Courier New" w:hAnsi="Courier New" w:cs="Courier New"/>
    </w:rPr>
  </w:style>
  <w:style w:type="character" w:customStyle="1" w:styleId="WW8Num16z2">
    <w:name w:val="WW8Num16z2"/>
    <w:rsid w:val="0098298C"/>
    <w:rPr>
      <w:rFonts w:ascii="Wingdings" w:hAnsi="Wingdings"/>
    </w:rPr>
  </w:style>
  <w:style w:type="character" w:customStyle="1" w:styleId="WW8Num16z3">
    <w:name w:val="WW8Num16z3"/>
    <w:rsid w:val="0098298C"/>
    <w:rPr>
      <w:rFonts w:ascii="Symbol" w:hAnsi="Symbol"/>
    </w:rPr>
  </w:style>
  <w:style w:type="character" w:customStyle="1" w:styleId="WW8Num19z0">
    <w:name w:val="WW8Num19z0"/>
    <w:rsid w:val="0098298C"/>
    <w:rPr>
      <w:rFonts w:ascii="Times New Roman" w:hAnsi="Times New Roman" w:cs="Times New Roman"/>
      <w:color w:val="auto"/>
    </w:rPr>
  </w:style>
  <w:style w:type="character" w:customStyle="1" w:styleId="WW8Num19z1">
    <w:name w:val="WW8Num19z1"/>
    <w:rsid w:val="0098298C"/>
    <w:rPr>
      <w:rFonts w:ascii="Courier New" w:hAnsi="Courier New" w:cs="Courier New"/>
    </w:rPr>
  </w:style>
  <w:style w:type="character" w:customStyle="1" w:styleId="WW8Num19z2">
    <w:name w:val="WW8Num19z2"/>
    <w:rsid w:val="0098298C"/>
    <w:rPr>
      <w:rFonts w:ascii="Wingdings" w:hAnsi="Wingdings"/>
    </w:rPr>
  </w:style>
  <w:style w:type="character" w:customStyle="1" w:styleId="WW8Num19z3">
    <w:name w:val="WW8Num19z3"/>
    <w:rsid w:val="0098298C"/>
    <w:rPr>
      <w:rFonts w:ascii="Symbol" w:hAnsi="Symbol"/>
    </w:rPr>
  </w:style>
  <w:style w:type="character" w:customStyle="1" w:styleId="WW8Num22z0">
    <w:name w:val="WW8Num22z0"/>
    <w:rsid w:val="0098298C"/>
    <w:rPr>
      <w:rFonts w:ascii="Symbol" w:hAnsi="Symbol"/>
    </w:rPr>
  </w:style>
  <w:style w:type="character" w:customStyle="1" w:styleId="WW8Num22z1">
    <w:name w:val="WW8Num22z1"/>
    <w:rsid w:val="0098298C"/>
    <w:rPr>
      <w:rFonts w:ascii="Courier New" w:hAnsi="Courier New" w:cs="Courier New"/>
    </w:rPr>
  </w:style>
  <w:style w:type="character" w:customStyle="1" w:styleId="WW8Num22z2">
    <w:name w:val="WW8Num22z2"/>
    <w:rsid w:val="0098298C"/>
    <w:rPr>
      <w:rFonts w:ascii="Wingdings" w:hAnsi="Wingdings"/>
    </w:rPr>
  </w:style>
  <w:style w:type="character" w:customStyle="1" w:styleId="WW8Num27z1">
    <w:name w:val="WW8Num27z1"/>
    <w:rsid w:val="0098298C"/>
    <w:rPr>
      <w:sz w:val="28"/>
      <w:szCs w:val="28"/>
    </w:rPr>
  </w:style>
  <w:style w:type="character" w:customStyle="1" w:styleId="WW8Num28z0">
    <w:name w:val="WW8Num28z0"/>
    <w:rsid w:val="0098298C"/>
    <w:rPr>
      <w:rFonts w:ascii="Times New Roman" w:hAnsi="Times New Roman" w:cs="Times New Roman"/>
      <w:color w:val="auto"/>
    </w:rPr>
  </w:style>
  <w:style w:type="character" w:customStyle="1" w:styleId="WW8Num29z0">
    <w:name w:val="WW8Num29z0"/>
    <w:rsid w:val="0098298C"/>
    <w:rPr>
      <w:rFonts w:ascii="Times New Roman" w:hAnsi="Times New Roman" w:cs="Times New Roman"/>
    </w:rPr>
  </w:style>
  <w:style w:type="character" w:customStyle="1" w:styleId="WW8Num29z1">
    <w:name w:val="WW8Num29z1"/>
    <w:rsid w:val="0098298C"/>
    <w:rPr>
      <w:rFonts w:ascii="Courier New" w:hAnsi="Courier New" w:cs="Courier New"/>
    </w:rPr>
  </w:style>
  <w:style w:type="character" w:customStyle="1" w:styleId="WW8Num29z2">
    <w:name w:val="WW8Num29z2"/>
    <w:rsid w:val="0098298C"/>
    <w:rPr>
      <w:rFonts w:ascii="Wingdings" w:hAnsi="Wingdings"/>
    </w:rPr>
  </w:style>
  <w:style w:type="character" w:customStyle="1" w:styleId="WW8Num30z0">
    <w:name w:val="WW8Num30z0"/>
    <w:rsid w:val="0098298C"/>
    <w:rPr>
      <w:rFonts w:ascii="Times New Roman" w:hAnsi="Times New Roman" w:cs="Times New Roman"/>
    </w:rPr>
  </w:style>
  <w:style w:type="character" w:customStyle="1" w:styleId="WW8Num30z1">
    <w:name w:val="WW8Num30z1"/>
    <w:rsid w:val="0098298C"/>
    <w:rPr>
      <w:rFonts w:ascii="Courier New" w:hAnsi="Courier New" w:cs="Courier New"/>
    </w:rPr>
  </w:style>
  <w:style w:type="character" w:customStyle="1" w:styleId="WW8Num30z2">
    <w:name w:val="WW8Num30z2"/>
    <w:rsid w:val="0098298C"/>
    <w:rPr>
      <w:rFonts w:ascii="Wingdings" w:hAnsi="Wingdings"/>
    </w:rPr>
  </w:style>
  <w:style w:type="character" w:customStyle="1" w:styleId="WW8Num33z0">
    <w:name w:val="WW8Num33z0"/>
    <w:rsid w:val="0098298C"/>
    <w:rPr>
      <w:rFonts w:ascii="Symbol" w:hAnsi="Symbol"/>
    </w:rPr>
  </w:style>
  <w:style w:type="character" w:customStyle="1" w:styleId="WW8Num33z1">
    <w:name w:val="WW8Num33z1"/>
    <w:rsid w:val="0098298C"/>
    <w:rPr>
      <w:rFonts w:ascii="Courier New" w:hAnsi="Courier New" w:cs="Courier New"/>
    </w:rPr>
  </w:style>
  <w:style w:type="character" w:customStyle="1" w:styleId="WW8Num33z2">
    <w:name w:val="WW8Num33z2"/>
    <w:rsid w:val="0098298C"/>
    <w:rPr>
      <w:rFonts w:ascii="Wingdings" w:hAnsi="Wingdings"/>
    </w:rPr>
  </w:style>
  <w:style w:type="character" w:customStyle="1" w:styleId="WW8Num34z0">
    <w:name w:val="WW8Num34z0"/>
    <w:rsid w:val="0098298C"/>
    <w:rPr>
      <w:rFonts w:ascii="Times New Roman" w:hAnsi="Times New Roman" w:cs="Times New Roman"/>
    </w:rPr>
  </w:style>
  <w:style w:type="character" w:customStyle="1" w:styleId="WW8Num34z1">
    <w:name w:val="WW8Num34z1"/>
    <w:rsid w:val="0098298C"/>
    <w:rPr>
      <w:rFonts w:ascii="Courier New" w:hAnsi="Courier New" w:cs="Courier New"/>
    </w:rPr>
  </w:style>
  <w:style w:type="character" w:customStyle="1" w:styleId="WW8Num34z2">
    <w:name w:val="WW8Num34z2"/>
    <w:rsid w:val="0098298C"/>
    <w:rPr>
      <w:rFonts w:ascii="Wingdings" w:hAnsi="Wingdings"/>
    </w:rPr>
  </w:style>
  <w:style w:type="character" w:customStyle="1" w:styleId="WW8Num34z3">
    <w:name w:val="WW8Num34z3"/>
    <w:rsid w:val="0098298C"/>
    <w:rPr>
      <w:rFonts w:ascii="Symbol" w:hAnsi="Symbol"/>
    </w:rPr>
  </w:style>
  <w:style w:type="character" w:customStyle="1" w:styleId="WW8Num35z0">
    <w:name w:val="WW8Num35z0"/>
    <w:rsid w:val="0098298C"/>
    <w:rPr>
      <w:rFonts w:ascii="Times New Roman" w:hAnsi="Times New Roman" w:cs="Times New Roman"/>
    </w:rPr>
  </w:style>
  <w:style w:type="character" w:customStyle="1" w:styleId="WW8Num35z1">
    <w:name w:val="WW8Num35z1"/>
    <w:rsid w:val="0098298C"/>
    <w:rPr>
      <w:rFonts w:ascii="Courier New" w:hAnsi="Courier New" w:cs="Courier New"/>
    </w:rPr>
  </w:style>
  <w:style w:type="character" w:customStyle="1" w:styleId="WW8Num35z2">
    <w:name w:val="WW8Num35z2"/>
    <w:rsid w:val="0098298C"/>
    <w:rPr>
      <w:rFonts w:ascii="Wingdings" w:hAnsi="Wingdings"/>
    </w:rPr>
  </w:style>
  <w:style w:type="character" w:customStyle="1" w:styleId="4">
    <w:name w:val="Основной шрифт абзаца4"/>
    <w:rsid w:val="0098298C"/>
  </w:style>
  <w:style w:type="character" w:customStyle="1" w:styleId="31">
    <w:name w:val="Основной шрифт абзаца3"/>
    <w:rsid w:val="0098298C"/>
  </w:style>
  <w:style w:type="character" w:customStyle="1" w:styleId="WW8Num12z3">
    <w:name w:val="WW8Num12z3"/>
    <w:rsid w:val="0098298C"/>
    <w:rPr>
      <w:b w:val="0"/>
      <w:i w:val="0"/>
    </w:rPr>
  </w:style>
  <w:style w:type="character" w:customStyle="1" w:styleId="WW8Num14z0">
    <w:name w:val="WW8Num14z0"/>
    <w:rsid w:val="0098298C"/>
    <w:rPr>
      <w:rFonts w:ascii="Symbol" w:hAnsi="Symbol"/>
      <w:color w:val="auto"/>
    </w:rPr>
  </w:style>
  <w:style w:type="character" w:customStyle="1" w:styleId="WW8Num15z3">
    <w:name w:val="WW8Num15z3"/>
    <w:rsid w:val="0098298C"/>
    <w:rPr>
      <w:b w:val="0"/>
      <w:color w:val="auto"/>
    </w:rPr>
  </w:style>
  <w:style w:type="character" w:customStyle="1" w:styleId="WW8Num17z0">
    <w:name w:val="WW8Num17z0"/>
    <w:rsid w:val="0098298C"/>
    <w:rPr>
      <w:rFonts w:ascii="Times New Roman" w:hAnsi="Times New Roman" w:cs="Times New Roman"/>
    </w:rPr>
  </w:style>
  <w:style w:type="character" w:customStyle="1" w:styleId="WW8Num17z1">
    <w:name w:val="WW8Num17z1"/>
    <w:rsid w:val="0098298C"/>
    <w:rPr>
      <w:rFonts w:ascii="Courier New" w:hAnsi="Courier New" w:cs="Courier New"/>
    </w:rPr>
  </w:style>
  <w:style w:type="character" w:customStyle="1" w:styleId="WW8Num17z2">
    <w:name w:val="WW8Num17z2"/>
    <w:rsid w:val="0098298C"/>
    <w:rPr>
      <w:rFonts w:ascii="Wingdings" w:hAnsi="Wingdings"/>
    </w:rPr>
  </w:style>
  <w:style w:type="character" w:customStyle="1" w:styleId="2">
    <w:name w:val="Основной шрифт абзаца2"/>
    <w:rsid w:val="0098298C"/>
  </w:style>
  <w:style w:type="character" w:customStyle="1" w:styleId="WW8Num3z3">
    <w:name w:val="WW8Num3z3"/>
    <w:rsid w:val="0098298C"/>
    <w:rPr>
      <w:rFonts w:ascii="Symbol" w:hAnsi="Symbol"/>
    </w:rPr>
  </w:style>
  <w:style w:type="character" w:customStyle="1" w:styleId="WW8Num4z1">
    <w:name w:val="WW8Num4z1"/>
    <w:rsid w:val="0098298C"/>
    <w:rPr>
      <w:rFonts w:ascii="Courier New" w:hAnsi="Courier New" w:cs="Courier New"/>
    </w:rPr>
  </w:style>
  <w:style w:type="character" w:customStyle="1" w:styleId="WW8Num4z3">
    <w:name w:val="WW8Num4z3"/>
    <w:rsid w:val="0098298C"/>
    <w:rPr>
      <w:rFonts w:ascii="Symbol" w:hAnsi="Symbol"/>
    </w:rPr>
  </w:style>
  <w:style w:type="character" w:customStyle="1" w:styleId="WW8Num9z3">
    <w:name w:val="WW8Num9z3"/>
    <w:rsid w:val="0098298C"/>
    <w:rPr>
      <w:rFonts w:ascii="Symbol" w:hAnsi="Symbol"/>
    </w:rPr>
  </w:style>
  <w:style w:type="character" w:customStyle="1" w:styleId="WW8Num21z3">
    <w:name w:val="WW8Num21z3"/>
    <w:rsid w:val="0098298C"/>
    <w:rPr>
      <w:rFonts w:ascii="Symbol" w:hAnsi="Symbol"/>
    </w:rPr>
  </w:style>
  <w:style w:type="character" w:customStyle="1" w:styleId="WW8Num21z4">
    <w:name w:val="WW8Num21z4"/>
    <w:rsid w:val="0098298C"/>
    <w:rPr>
      <w:rFonts w:ascii="Courier New" w:hAnsi="Courier New" w:cs="Courier New"/>
    </w:rPr>
  </w:style>
  <w:style w:type="character" w:customStyle="1" w:styleId="WW8Num24z0">
    <w:name w:val="WW8Num24z0"/>
    <w:rsid w:val="0098298C"/>
    <w:rPr>
      <w:rFonts w:ascii="Courier New" w:hAnsi="Courier New" w:cs="Courier New"/>
    </w:rPr>
  </w:style>
  <w:style w:type="character" w:customStyle="1" w:styleId="WW8Num25z0">
    <w:name w:val="WW8Num25z0"/>
    <w:rsid w:val="0098298C"/>
    <w:rPr>
      <w:rFonts w:ascii="Symbol" w:hAnsi="Symbol"/>
      <w:color w:val="auto"/>
    </w:rPr>
  </w:style>
  <w:style w:type="character" w:customStyle="1" w:styleId="WW8Num25z1">
    <w:name w:val="WW8Num25z1"/>
    <w:rsid w:val="0098298C"/>
    <w:rPr>
      <w:rFonts w:ascii="Courier New" w:hAnsi="Courier New" w:cs="Courier New"/>
    </w:rPr>
  </w:style>
  <w:style w:type="character" w:customStyle="1" w:styleId="WW8Num25z2">
    <w:name w:val="WW8Num25z2"/>
    <w:rsid w:val="0098298C"/>
    <w:rPr>
      <w:rFonts w:ascii="Wingdings" w:hAnsi="Wingdings"/>
    </w:rPr>
  </w:style>
  <w:style w:type="character" w:customStyle="1" w:styleId="WW8Num25z3">
    <w:name w:val="WW8Num25z3"/>
    <w:rsid w:val="0098298C"/>
    <w:rPr>
      <w:rFonts w:ascii="Symbol" w:hAnsi="Symbol"/>
    </w:rPr>
  </w:style>
  <w:style w:type="character" w:customStyle="1" w:styleId="WW8Num26z0">
    <w:name w:val="WW8Num26z0"/>
    <w:rsid w:val="0098298C"/>
    <w:rPr>
      <w:rFonts w:ascii="Times New Roman" w:hAnsi="Times New Roman" w:cs="Times New Roman"/>
    </w:rPr>
  </w:style>
  <w:style w:type="character" w:customStyle="1" w:styleId="WW8Num31z0">
    <w:name w:val="WW8Num31z0"/>
    <w:rsid w:val="0098298C"/>
    <w:rPr>
      <w:rFonts w:ascii="Symbol" w:hAnsi="Symbol"/>
      <w:color w:val="auto"/>
    </w:rPr>
  </w:style>
  <w:style w:type="character" w:customStyle="1" w:styleId="WW8Num31z1">
    <w:name w:val="WW8Num31z1"/>
    <w:rsid w:val="0098298C"/>
    <w:rPr>
      <w:rFonts w:ascii="Courier New" w:hAnsi="Courier New" w:cs="Courier New"/>
    </w:rPr>
  </w:style>
  <w:style w:type="character" w:customStyle="1" w:styleId="WW8Num31z2">
    <w:name w:val="WW8Num31z2"/>
    <w:rsid w:val="0098298C"/>
    <w:rPr>
      <w:rFonts w:ascii="Wingdings" w:hAnsi="Wingdings"/>
    </w:rPr>
  </w:style>
  <w:style w:type="character" w:customStyle="1" w:styleId="WW8Num31z3">
    <w:name w:val="WW8Num31z3"/>
    <w:rsid w:val="0098298C"/>
    <w:rPr>
      <w:rFonts w:ascii="Symbol" w:hAnsi="Symbol"/>
    </w:rPr>
  </w:style>
  <w:style w:type="character" w:customStyle="1" w:styleId="WW8Num32z0">
    <w:name w:val="WW8Num32z0"/>
    <w:rsid w:val="0098298C"/>
    <w:rPr>
      <w:rFonts w:ascii="Times New Roman" w:hAnsi="Times New Roman" w:cs="Times New Roman"/>
    </w:rPr>
  </w:style>
  <w:style w:type="character" w:customStyle="1" w:styleId="WW8Num36z0">
    <w:name w:val="WW8Num36z0"/>
    <w:rsid w:val="0098298C"/>
    <w:rPr>
      <w:rFonts w:ascii="Times New Roman" w:hAnsi="Times New Roman" w:cs="Times New Roman"/>
    </w:rPr>
  </w:style>
  <w:style w:type="character" w:customStyle="1" w:styleId="WW8Num38z0">
    <w:name w:val="WW8Num38z0"/>
    <w:rsid w:val="0098298C"/>
    <w:rPr>
      <w:rFonts w:ascii="Symbol" w:hAnsi="Symbol"/>
      <w:color w:val="auto"/>
    </w:rPr>
  </w:style>
  <w:style w:type="character" w:customStyle="1" w:styleId="WW8Num38z1">
    <w:name w:val="WW8Num38z1"/>
    <w:rsid w:val="0098298C"/>
    <w:rPr>
      <w:rFonts w:ascii="Courier New" w:hAnsi="Courier New" w:cs="Courier New"/>
    </w:rPr>
  </w:style>
  <w:style w:type="character" w:customStyle="1" w:styleId="WW8Num38z2">
    <w:name w:val="WW8Num38z2"/>
    <w:rsid w:val="0098298C"/>
    <w:rPr>
      <w:rFonts w:ascii="Wingdings" w:hAnsi="Wingdings"/>
    </w:rPr>
  </w:style>
  <w:style w:type="character" w:customStyle="1" w:styleId="WW8Num38z3">
    <w:name w:val="WW8Num38z3"/>
    <w:rsid w:val="0098298C"/>
    <w:rPr>
      <w:rFonts w:ascii="Symbol" w:hAnsi="Symbol"/>
    </w:rPr>
  </w:style>
  <w:style w:type="character" w:customStyle="1" w:styleId="WW8Num41z0">
    <w:name w:val="WW8Num41z0"/>
    <w:rsid w:val="0098298C"/>
    <w:rPr>
      <w:rFonts w:ascii="Times New Roman" w:hAnsi="Times New Roman" w:cs="Times New Roman"/>
    </w:rPr>
  </w:style>
  <w:style w:type="character" w:customStyle="1" w:styleId="WW8Num42z1">
    <w:name w:val="WW8Num42z1"/>
    <w:rsid w:val="0098298C"/>
    <w:rPr>
      <w:rFonts w:ascii="Times New Roman" w:hAnsi="Times New Roman" w:cs="Times New Roman"/>
    </w:rPr>
  </w:style>
  <w:style w:type="character" w:customStyle="1" w:styleId="WW8Num44z0">
    <w:name w:val="WW8Num44z0"/>
    <w:rsid w:val="0098298C"/>
    <w:rPr>
      <w:rFonts w:ascii="Times New Roman" w:hAnsi="Times New Roman" w:cs="Times New Roman"/>
    </w:rPr>
  </w:style>
  <w:style w:type="character" w:customStyle="1" w:styleId="WW8Num45z0">
    <w:name w:val="WW8Num45z0"/>
    <w:rsid w:val="0098298C"/>
    <w:rPr>
      <w:rFonts w:ascii="Courier New" w:hAnsi="Courier New" w:cs="Courier New"/>
    </w:rPr>
  </w:style>
  <w:style w:type="character" w:customStyle="1" w:styleId="WW8Num46z0">
    <w:name w:val="WW8Num46z0"/>
    <w:rsid w:val="0098298C"/>
    <w:rPr>
      <w:rFonts w:ascii="Symbol" w:hAnsi="Symbol"/>
      <w:color w:val="auto"/>
    </w:rPr>
  </w:style>
  <w:style w:type="character" w:customStyle="1" w:styleId="WW8Num46z1">
    <w:name w:val="WW8Num46z1"/>
    <w:rsid w:val="0098298C"/>
    <w:rPr>
      <w:rFonts w:ascii="Courier New" w:hAnsi="Courier New" w:cs="Courier New"/>
    </w:rPr>
  </w:style>
  <w:style w:type="character" w:customStyle="1" w:styleId="WW8Num46z2">
    <w:name w:val="WW8Num46z2"/>
    <w:rsid w:val="0098298C"/>
    <w:rPr>
      <w:rFonts w:ascii="Wingdings" w:hAnsi="Wingdings"/>
    </w:rPr>
  </w:style>
  <w:style w:type="character" w:customStyle="1" w:styleId="WW8Num46z3">
    <w:name w:val="WW8Num46z3"/>
    <w:rsid w:val="0098298C"/>
    <w:rPr>
      <w:rFonts w:ascii="Symbol" w:hAnsi="Symbol"/>
    </w:rPr>
  </w:style>
  <w:style w:type="character" w:customStyle="1" w:styleId="WW8Num47z0">
    <w:name w:val="WW8Num47z0"/>
    <w:rsid w:val="0098298C"/>
    <w:rPr>
      <w:rFonts w:ascii="Symbol" w:hAnsi="Symbol"/>
      <w:color w:val="auto"/>
    </w:rPr>
  </w:style>
  <w:style w:type="character" w:customStyle="1" w:styleId="WW8Num47z1">
    <w:name w:val="WW8Num47z1"/>
    <w:rsid w:val="0098298C"/>
    <w:rPr>
      <w:rFonts w:ascii="Courier New" w:hAnsi="Courier New" w:cs="Courier New"/>
    </w:rPr>
  </w:style>
  <w:style w:type="character" w:customStyle="1" w:styleId="WW8Num47z2">
    <w:name w:val="WW8Num47z2"/>
    <w:rsid w:val="0098298C"/>
    <w:rPr>
      <w:rFonts w:ascii="Wingdings" w:hAnsi="Wingdings"/>
    </w:rPr>
  </w:style>
  <w:style w:type="character" w:customStyle="1" w:styleId="WW8Num47z3">
    <w:name w:val="WW8Num47z3"/>
    <w:rsid w:val="0098298C"/>
    <w:rPr>
      <w:rFonts w:ascii="Symbol" w:hAnsi="Symbol"/>
    </w:rPr>
  </w:style>
  <w:style w:type="character" w:customStyle="1" w:styleId="WW8Num48z0">
    <w:name w:val="WW8Num48z0"/>
    <w:rsid w:val="0098298C"/>
    <w:rPr>
      <w:rFonts w:ascii="Symbol" w:hAnsi="Symbol"/>
      <w:color w:val="auto"/>
    </w:rPr>
  </w:style>
  <w:style w:type="character" w:customStyle="1" w:styleId="WW8Num48z1">
    <w:name w:val="WW8Num48z1"/>
    <w:rsid w:val="0098298C"/>
    <w:rPr>
      <w:rFonts w:ascii="Courier New" w:hAnsi="Courier New" w:cs="Courier New"/>
    </w:rPr>
  </w:style>
  <w:style w:type="character" w:customStyle="1" w:styleId="WW8Num48z2">
    <w:name w:val="WW8Num48z2"/>
    <w:rsid w:val="0098298C"/>
    <w:rPr>
      <w:rFonts w:ascii="Wingdings" w:hAnsi="Wingdings"/>
    </w:rPr>
  </w:style>
  <w:style w:type="character" w:customStyle="1" w:styleId="WW8Num48z3">
    <w:name w:val="WW8Num48z3"/>
    <w:rsid w:val="0098298C"/>
    <w:rPr>
      <w:rFonts w:ascii="Symbol" w:hAnsi="Symbol"/>
    </w:rPr>
  </w:style>
  <w:style w:type="character" w:customStyle="1" w:styleId="WW8Num50z0">
    <w:name w:val="WW8Num50z0"/>
    <w:rsid w:val="0098298C"/>
    <w:rPr>
      <w:rFonts w:ascii="Times New Roman" w:hAnsi="Times New Roman" w:cs="Times New Roman"/>
    </w:rPr>
  </w:style>
  <w:style w:type="character" w:customStyle="1" w:styleId="WW8Num51z0">
    <w:name w:val="WW8Num51z0"/>
    <w:rsid w:val="0098298C"/>
    <w:rPr>
      <w:rFonts w:ascii="Times New Roman" w:hAnsi="Times New Roman" w:cs="Times New Roman"/>
    </w:rPr>
  </w:style>
  <w:style w:type="character" w:customStyle="1" w:styleId="WW8Num52z3">
    <w:name w:val="WW8Num52z3"/>
    <w:rsid w:val="0098298C"/>
    <w:rPr>
      <w:b w:val="0"/>
      <w:i w:val="0"/>
    </w:rPr>
  </w:style>
  <w:style w:type="character" w:customStyle="1" w:styleId="WW8Num53z0">
    <w:name w:val="WW8Num53z0"/>
    <w:rsid w:val="0098298C"/>
    <w:rPr>
      <w:rFonts w:ascii="Symbol" w:hAnsi="Symbol"/>
      <w:color w:val="auto"/>
    </w:rPr>
  </w:style>
  <w:style w:type="character" w:customStyle="1" w:styleId="WW8Num53z1">
    <w:name w:val="WW8Num53z1"/>
    <w:rsid w:val="0098298C"/>
    <w:rPr>
      <w:rFonts w:ascii="Courier New" w:hAnsi="Courier New" w:cs="Courier New"/>
    </w:rPr>
  </w:style>
  <w:style w:type="character" w:customStyle="1" w:styleId="WW8Num53z2">
    <w:name w:val="WW8Num53z2"/>
    <w:rsid w:val="0098298C"/>
    <w:rPr>
      <w:rFonts w:ascii="Wingdings" w:hAnsi="Wingdings"/>
    </w:rPr>
  </w:style>
  <w:style w:type="character" w:customStyle="1" w:styleId="WW8Num53z3">
    <w:name w:val="WW8Num53z3"/>
    <w:rsid w:val="0098298C"/>
    <w:rPr>
      <w:rFonts w:ascii="Symbol" w:hAnsi="Symbol"/>
    </w:rPr>
  </w:style>
  <w:style w:type="character" w:customStyle="1" w:styleId="WW8Num54z0">
    <w:name w:val="WW8Num54z0"/>
    <w:rsid w:val="0098298C"/>
    <w:rPr>
      <w:rFonts w:ascii="Times New Roman" w:hAnsi="Times New Roman" w:cs="Times New Roman"/>
    </w:rPr>
  </w:style>
  <w:style w:type="character" w:customStyle="1" w:styleId="WW8Num55z1">
    <w:name w:val="WW8Num55z1"/>
    <w:rsid w:val="0098298C"/>
    <w:rPr>
      <w:rFonts w:ascii="Symbol" w:hAnsi="Symbol"/>
      <w:color w:val="auto"/>
    </w:rPr>
  </w:style>
  <w:style w:type="character" w:customStyle="1" w:styleId="WW8Num56z0">
    <w:name w:val="WW8Num56z0"/>
    <w:rsid w:val="0098298C"/>
    <w:rPr>
      <w:rFonts w:ascii="Symbol" w:hAnsi="Symbol"/>
      <w:color w:val="auto"/>
    </w:rPr>
  </w:style>
  <w:style w:type="character" w:customStyle="1" w:styleId="WW8Num56z1">
    <w:name w:val="WW8Num56z1"/>
    <w:rsid w:val="0098298C"/>
    <w:rPr>
      <w:rFonts w:ascii="Courier New" w:hAnsi="Courier New" w:cs="Courier New"/>
    </w:rPr>
  </w:style>
  <w:style w:type="character" w:customStyle="1" w:styleId="WW8Num56z2">
    <w:name w:val="WW8Num56z2"/>
    <w:rsid w:val="0098298C"/>
    <w:rPr>
      <w:rFonts w:ascii="Wingdings" w:hAnsi="Wingdings"/>
    </w:rPr>
  </w:style>
  <w:style w:type="character" w:customStyle="1" w:styleId="WW8Num56z3">
    <w:name w:val="WW8Num56z3"/>
    <w:rsid w:val="0098298C"/>
    <w:rPr>
      <w:rFonts w:ascii="Symbol" w:hAnsi="Symbol"/>
    </w:rPr>
  </w:style>
  <w:style w:type="character" w:customStyle="1" w:styleId="WW8Num57z3">
    <w:name w:val="WW8Num57z3"/>
    <w:rsid w:val="0098298C"/>
    <w:rPr>
      <w:b w:val="0"/>
      <w:i w:val="0"/>
    </w:rPr>
  </w:style>
  <w:style w:type="character" w:customStyle="1" w:styleId="WW8Num59z0">
    <w:name w:val="WW8Num59z0"/>
    <w:rsid w:val="0098298C"/>
    <w:rPr>
      <w:rFonts w:ascii="Symbol" w:hAnsi="Symbol"/>
      <w:color w:val="auto"/>
    </w:rPr>
  </w:style>
  <w:style w:type="character" w:customStyle="1" w:styleId="WW8Num59z1">
    <w:name w:val="WW8Num59z1"/>
    <w:rsid w:val="0098298C"/>
    <w:rPr>
      <w:rFonts w:ascii="Courier New" w:hAnsi="Courier New" w:cs="Courier New"/>
    </w:rPr>
  </w:style>
  <w:style w:type="character" w:customStyle="1" w:styleId="WW8Num59z2">
    <w:name w:val="WW8Num59z2"/>
    <w:rsid w:val="0098298C"/>
    <w:rPr>
      <w:rFonts w:ascii="Wingdings" w:hAnsi="Wingdings"/>
    </w:rPr>
  </w:style>
  <w:style w:type="character" w:customStyle="1" w:styleId="WW8Num59z3">
    <w:name w:val="WW8Num59z3"/>
    <w:rsid w:val="0098298C"/>
    <w:rPr>
      <w:rFonts w:ascii="Symbol" w:hAnsi="Symbol"/>
    </w:rPr>
  </w:style>
  <w:style w:type="character" w:customStyle="1" w:styleId="WW8Num60z0">
    <w:name w:val="WW8Num60z0"/>
    <w:rsid w:val="0098298C"/>
    <w:rPr>
      <w:rFonts w:ascii="Symbol" w:hAnsi="Symbol"/>
      <w:color w:val="auto"/>
    </w:rPr>
  </w:style>
  <w:style w:type="character" w:customStyle="1" w:styleId="WW8Num60z1">
    <w:name w:val="WW8Num60z1"/>
    <w:rsid w:val="0098298C"/>
    <w:rPr>
      <w:rFonts w:ascii="Courier New" w:hAnsi="Courier New" w:cs="Courier New"/>
    </w:rPr>
  </w:style>
  <w:style w:type="character" w:customStyle="1" w:styleId="WW8Num60z2">
    <w:name w:val="WW8Num60z2"/>
    <w:rsid w:val="0098298C"/>
    <w:rPr>
      <w:rFonts w:ascii="Wingdings" w:hAnsi="Wingdings"/>
    </w:rPr>
  </w:style>
  <w:style w:type="character" w:customStyle="1" w:styleId="WW8Num60z3">
    <w:name w:val="WW8Num60z3"/>
    <w:rsid w:val="0098298C"/>
    <w:rPr>
      <w:rFonts w:ascii="Symbol" w:hAnsi="Symbol"/>
    </w:rPr>
  </w:style>
  <w:style w:type="character" w:customStyle="1" w:styleId="WW8Num61z0">
    <w:name w:val="WW8Num61z0"/>
    <w:rsid w:val="0098298C"/>
    <w:rPr>
      <w:rFonts w:ascii="Symbol" w:hAnsi="Symbol"/>
      <w:color w:val="auto"/>
    </w:rPr>
  </w:style>
  <w:style w:type="character" w:customStyle="1" w:styleId="WW8Num61z1">
    <w:name w:val="WW8Num61z1"/>
    <w:rsid w:val="0098298C"/>
    <w:rPr>
      <w:rFonts w:ascii="Courier New" w:hAnsi="Courier New" w:cs="Courier New"/>
    </w:rPr>
  </w:style>
  <w:style w:type="character" w:customStyle="1" w:styleId="WW8Num61z2">
    <w:name w:val="WW8Num61z2"/>
    <w:rsid w:val="0098298C"/>
    <w:rPr>
      <w:rFonts w:ascii="Wingdings" w:hAnsi="Wingdings"/>
    </w:rPr>
  </w:style>
  <w:style w:type="character" w:customStyle="1" w:styleId="WW8Num61z3">
    <w:name w:val="WW8Num61z3"/>
    <w:rsid w:val="0098298C"/>
    <w:rPr>
      <w:rFonts w:ascii="Symbol" w:hAnsi="Symbol"/>
    </w:rPr>
  </w:style>
  <w:style w:type="character" w:customStyle="1" w:styleId="WW8Num63z0">
    <w:name w:val="WW8Num63z0"/>
    <w:rsid w:val="0098298C"/>
    <w:rPr>
      <w:rFonts w:ascii="Symbol" w:hAnsi="Symbol"/>
      <w:color w:val="auto"/>
    </w:rPr>
  </w:style>
  <w:style w:type="character" w:customStyle="1" w:styleId="WW8Num63z1">
    <w:name w:val="WW8Num63z1"/>
    <w:rsid w:val="0098298C"/>
    <w:rPr>
      <w:rFonts w:ascii="Courier New" w:hAnsi="Courier New" w:cs="Courier New"/>
    </w:rPr>
  </w:style>
  <w:style w:type="character" w:customStyle="1" w:styleId="WW8Num63z2">
    <w:name w:val="WW8Num63z2"/>
    <w:rsid w:val="0098298C"/>
    <w:rPr>
      <w:rFonts w:ascii="Wingdings" w:hAnsi="Wingdings"/>
    </w:rPr>
  </w:style>
  <w:style w:type="character" w:customStyle="1" w:styleId="WW8Num63z3">
    <w:name w:val="WW8Num63z3"/>
    <w:rsid w:val="0098298C"/>
    <w:rPr>
      <w:rFonts w:ascii="Symbol" w:hAnsi="Symbol"/>
    </w:rPr>
  </w:style>
  <w:style w:type="character" w:customStyle="1" w:styleId="WW8Num64z0">
    <w:name w:val="WW8Num64z0"/>
    <w:rsid w:val="0098298C"/>
    <w:rPr>
      <w:b w:val="0"/>
    </w:rPr>
  </w:style>
  <w:style w:type="character" w:customStyle="1" w:styleId="WW8Num65z3">
    <w:name w:val="WW8Num65z3"/>
    <w:rsid w:val="0098298C"/>
    <w:rPr>
      <w:b w:val="0"/>
      <w:color w:val="auto"/>
    </w:rPr>
  </w:style>
  <w:style w:type="character" w:customStyle="1" w:styleId="WW8Num67z0">
    <w:name w:val="WW8Num67z0"/>
    <w:rsid w:val="0098298C"/>
    <w:rPr>
      <w:rFonts w:ascii="Times New Roman" w:hAnsi="Times New Roman" w:cs="Times New Roman"/>
    </w:rPr>
  </w:style>
  <w:style w:type="character" w:customStyle="1" w:styleId="WW8NumSt3z0">
    <w:name w:val="WW8NumSt3z0"/>
    <w:rsid w:val="0098298C"/>
    <w:rPr>
      <w:rFonts w:ascii="Times New Roman" w:hAnsi="Times New Roman" w:cs="Times New Roman"/>
    </w:rPr>
  </w:style>
  <w:style w:type="character" w:customStyle="1" w:styleId="WW8NumSt14z0">
    <w:name w:val="WW8NumSt14z0"/>
    <w:rsid w:val="0098298C"/>
    <w:rPr>
      <w:rFonts w:ascii="Times New Roman" w:hAnsi="Times New Roman" w:cs="Times New Roman"/>
    </w:rPr>
  </w:style>
  <w:style w:type="character" w:customStyle="1" w:styleId="WW8NumSt16z0">
    <w:name w:val="WW8NumSt16z0"/>
    <w:rsid w:val="0098298C"/>
    <w:rPr>
      <w:rFonts w:ascii="Times New Roman" w:hAnsi="Times New Roman" w:cs="Times New Roman"/>
    </w:rPr>
  </w:style>
  <w:style w:type="character" w:customStyle="1" w:styleId="WW8NumSt18z0">
    <w:name w:val="WW8NumSt18z0"/>
    <w:rsid w:val="0098298C"/>
    <w:rPr>
      <w:rFonts w:ascii="Times New Roman" w:hAnsi="Times New Roman" w:cs="Times New Roman"/>
    </w:rPr>
  </w:style>
  <w:style w:type="character" w:customStyle="1" w:styleId="11">
    <w:name w:val="Основной шрифт абзаца1"/>
    <w:rsid w:val="0098298C"/>
  </w:style>
  <w:style w:type="character" w:styleId="a3">
    <w:name w:val="page number"/>
    <w:basedOn w:val="11"/>
    <w:rsid w:val="0098298C"/>
  </w:style>
  <w:style w:type="character" w:customStyle="1" w:styleId="a4">
    <w:name w:val="Символ нумерации"/>
    <w:rsid w:val="0098298C"/>
  </w:style>
  <w:style w:type="character" w:styleId="a5">
    <w:name w:val="Hyperlink"/>
    <w:rsid w:val="0098298C"/>
    <w:rPr>
      <w:color w:val="0000FF"/>
      <w:u w:val="single"/>
    </w:rPr>
  </w:style>
  <w:style w:type="character" w:customStyle="1" w:styleId="a6">
    <w:name w:val="Основной текст Знак"/>
    <w:rsid w:val="0098298C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Верхний колонтитул Знак"/>
    <w:uiPriority w:val="99"/>
    <w:rsid w:val="0098298C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uiPriority w:val="99"/>
    <w:rsid w:val="0098298C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выноски Знак"/>
    <w:rsid w:val="0098298C"/>
    <w:rPr>
      <w:rFonts w:ascii="Tahoma" w:eastAsia="Times New Roman" w:hAnsi="Tahoma" w:cs="Tahoma"/>
      <w:sz w:val="16"/>
      <w:szCs w:val="16"/>
    </w:rPr>
  </w:style>
  <w:style w:type="character" w:customStyle="1" w:styleId="aa">
    <w:name w:val="Основной текст с отступом Знак"/>
    <w:rsid w:val="0098298C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Маркеры списка"/>
    <w:rsid w:val="0098298C"/>
    <w:rPr>
      <w:rFonts w:ascii="OpenSymbol" w:eastAsia="OpenSymbol" w:hAnsi="OpenSymbol" w:cs="OpenSymbol"/>
    </w:rPr>
  </w:style>
  <w:style w:type="paragraph" w:customStyle="1" w:styleId="ac">
    <w:name w:val="Заголовок"/>
    <w:basedOn w:val="a"/>
    <w:next w:val="ad"/>
    <w:rsid w:val="0098298C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d">
    <w:name w:val="Body Text"/>
    <w:basedOn w:val="a"/>
    <w:rsid w:val="0098298C"/>
    <w:pPr>
      <w:spacing w:after="120"/>
    </w:pPr>
  </w:style>
  <w:style w:type="paragraph" w:styleId="ae">
    <w:name w:val="List"/>
    <w:basedOn w:val="ad"/>
    <w:rsid w:val="0098298C"/>
    <w:rPr>
      <w:rFonts w:ascii="Arial" w:hAnsi="Arial" w:cs="Tahoma"/>
    </w:rPr>
  </w:style>
  <w:style w:type="paragraph" w:customStyle="1" w:styleId="50">
    <w:name w:val="Название5"/>
    <w:basedOn w:val="a"/>
    <w:rsid w:val="0098298C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51">
    <w:name w:val="Указатель5"/>
    <w:basedOn w:val="a"/>
    <w:rsid w:val="0098298C"/>
    <w:pPr>
      <w:suppressLineNumbers/>
    </w:pPr>
    <w:rPr>
      <w:rFonts w:ascii="Arial" w:hAnsi="Arial" w:cs="Mangal"/>
    </w:rPr>
  </w:style>
  <w:style w:type="paragraph" w:customStyle="1" w:styleId="40">
    <w:name w:val="Название4"/>
    <w:basedOn w:val="a"/>
    <w:rsid w:val="0098298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rsid w:val="0098298C"/>
    <w:pPr>
      <w:suppressLineNumbers/>
    </w:pPr>
    <w:rPr>
      <w:rFonts w:cs="Tahoma"/>
    </w:rPr>
  </w:style>
  <w:style w:type="paragraph" w:customStyle="1" w:styleId="32">
    <w:name w:val="Название3"/>
    <w:basedOn w:val="a"/>
    <w:rsid w:val="0098298C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33">
    <w:name w:val="Указатель3"/>
    <w:basedOn w:val="a"/>
    <w:rsid w:val="0098298C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rsid w:val="0098298C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21">
    <w:name w:val="Указатель2"/>
    <w:basedOn w:val="a"/>
    <w:rsid w:val="0098298C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rsid w:val="0098298C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3">
    <w:name w:val="Указатель1"/>
    <w:basedOn w:val="a"/>
    <w:rsid w:val="0098298C"/>
    <w:pPr>
      <w:suppressLineNumbers/>
    </w:pPr>
    <w:rPr>
      <w:rFonts w:ascii="Arial" w:hAnsi="Arial" w:cs="Tahoma"/>
    </w:rPr>
  </w:style>
  <w:style w:type="paragraph" w:styleId="af">
    <w:name w:val="header"/>
    <w:basedOn w:val="a"/>
    <w:uiPriority w:val="99"/>
    <w:rsid w:val="0098298C"/>
  </w:style>
  <w:style w:type="paragraph" w:styleId="af0">
    <w:name w:val="footer"/>
    <w:basedOn w:val="a"/>
    <w:uiPriority w:val="99"/>
    <w:rsid w:val="0098298C"/>
  </w:style>
  <w:style w:type="paragraph" w:styleId="af1">
    <w:name w:val="Balloon Text"/>
    <w:basedOn w:val="a"/>
    <w:rsid w:val="0098298C"/>
    <w:rPr>
      <w:rFonts w:ascii="Tahoma" w:hAnsi="Tahoma"/>
      <w:sz w:val="16"/>
      <w:szCs w:val="16"/>
    </w:rPr>
  </w:style>
  <w:style w:type="paragraph" w:customStyle="1" w:styleId="310">
    <w:name w:val="Основной текст 31"/>
    <w:basedOn w:val="a"/>
    <w:rsid w:val="0098298C"/>
    <w:pPr>
      <w:widowControl/>
      <w:autoSpaceDE/>
    </w:pPr>
    <w:rPr>
      <w:sz w:val="32"/>
    </w:rPr>
  </w:style>
  <w:style w:type="paragraph" w:styleId="af2">
    <w:name w:val="Body Text Indent"/>
    <w:basedOn w:val="a"/>
    <w:rsid w:val="0098298C"/>
    <w:pPr>
      <w:spacing w:after="120"/>
      <w:ind w:left="283"/>
    </w:pPr>
  </w:style>
  <w:style w:type="paragraph" w:customStyle="1" w:styleId="af3">
    <w:name w:val="Содержимое таблицы"/>
    <w:basedOn w:val="a"/>
    <w:rsid w:val="0098298C"/>
    <w:pPr>
      <w:suppressLineNumbers/>
    </w:pPr>
  </w:style>
  <w:style w:type="paragraph" w:customStyle="1" w:styleId="af4">
    <w:name w:val="Заголовок таблицы"/>
    <w:basedOn w:val="af3"/>
    <w:rsid w:val="0098298C"/>
    <w:pPr>
      <w:jc w:val="center"/>
    </w:pPr>
    <w:rPr>
      <w:b/>
      <w:bCs/>
    </w:rPr>
  </w:style>
  <w:style w:type="paragraph" w:customStyle="1" w:styleId="af5">
    <w:name w:val="Знак"/>
    <w:basedOn w:val="a"/>
    <w:rsid w:val="0098298C"/>
    <w:pPr>
      <w:widowControl/>
      <w:autoSpaceDE/>
      <w:spacing w:before="280" w:after="280"/>
    </w:pPr>
    <w:rPr>
      <w:rFonts w:ascii="Tahoma" w:hAnsi="Tahoma"/>
      <w:lang w:val="en-US"/>
    </w:rPr>
  </w:style>
  <w:style w:type="paragraph" w:customStyle="1" w:styleId="af6">
    <w:name w:val="Содержимое врезки"/>
    <w:basedOn w:val="ad"/>
    <w:rsid w:val="0098298C"/>
  </w:style>
  <w:style w:type="paragraph" w:styleId="14">
    <w:name w:val="toc 1"/>
    <w:basedOn w:val="a"/>
    <w:next w:val="a"/>
    <w:rsid w:val="0098298C"/>
    <w:pPr>
      <w:widowControl/>
      <w:autoSpaceDE/>
      <w:spacing w:before="360"/>
    </w:pPr>
    <w:rPr>
      <w:rFonts w:cs="Arial"/>
      <w:b/>
      <w:bCs/>
      <w:caps/>
      <w:sz w:val="24"/>
      <w:szCs w:val="24"/>
    </w:rPr>
  </w:style>
  <w:style w:type="paragraph" w:customStyle="1" w:styleId="320">
    <w:name w:val="Основной текст 32"/>
    <w:basedOn w:val="a"/>
    <w:rsid w:val="0098298C"/>
    <w:pPr>
      <w:widowControl/>
      <w:autoSpaceDE/>
      <w:jc w:val="both"/>
    </w:pPr>
    <w:rPr>
      <w:sz w:val="26"/>
    </w:rPr>
  </w:style>
  <w:style w:type="paragraph" w:customStyle="1" w:styleId="-">
    <w:name w:val="Содержание - текст"/>
    <w:basedOn w:val="14"/>
    <w:rsid w:val="0098298C"/>
    <w:pPr>
      <w:tabs>
        <w:tab w:val="right" w:leader="dot" w:pos="9629"/>
      </w:tabs>
      <w:spacing w:before="240"/>
    </w:pPr>
    <w:rPr>
      <w:rFonts w:cs="Times New Roman"/>
      <w:b w:val="0"/>
      <w:bCs w:val="0"/>
      <w:caps w:val="0"/>
      <w:szCs w:val="20"/>
    </w:rPr>
  </w:style>
  <w:style w:type="paragraph" w:customStyle="1" w:styleId="ConsPlusNormal">
    <w:name w:val="ConsPlusNormal"/>
    <w:rsid w:val="0098298C"/>
    <w:pPr>
      <w:widowControl w:val="0"/>
      <w:suppressAutoHyphens/>
      <w:autoSpaceDE w:val="0"/>
      <w:ind w:firstLine="720"/>
    </w:pPr>
    <w:rPr>
      <w:rFonts w:ascii="Arial" w:hAnsi="Arial" w:cs="Arial"/>
      <w:sz w:val="16"/>
      <w:szCs w:val="16"/>
      <w:lang w:eastAsia="ar-SA"/>
    </w:rPr>
  </w:style>
  <w:style w:type="paragraph" w:styleId="af7">
    <w:name w:val="Normal (Web)"/>
    <w:basedOn w:val="a"/>
    <w:uiPriority w:val="99"/>
    <w:rsid w:val="0098298C"/>
    <w:pPr>
      <w:widowControl/>
      <w:autoSpaceDE/>
      <w:spacing w:before="280" w:after="280"/>
    </w:pPr>
    <w:rPr>
      <w:sz w:val="24"/>
      <w:szCs w:val="24"/>
    </w:rPr>
  </w:style>
  <w:style w:type="paragraph" w:customStyle="1" w:styleId="ConsPlusTitle">
    <w:name w:val="ConsPlusTitle"/>
    <w:rsid w:val="003B653A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af8">
    <w:name w:val="Гипертекстовая ссылка"/>
    <w:uiPriority w:val="99"/>
    <w:rsid w:val="004A6BDC"/>
    <w:rPr>
      <w:color w:val="106BBE"/>
    </w:rPr>
  </w:style>
  <w:style w:type="paragraph" w:customStyle="1" w:styleId="ConsPlusNonformat">
    <w:name w:val="ConsPlusNonformat"/>
    <w:uiPriority w:val="99"/>
    <w:rsid w:val="00255A4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1">
    <w:name w:val="Font Style21"/>
    <w:uiPriority w:val="99"/>
    <w:rsid w:val="004D083A"/>
    <w:rPr>
      <w:rFonts w:ascii="Times New Roman" w:hAnsi="Times New Roman" w:cs="Times New Roman"/>
      <w:sz w:val="24"/>
      <w:szCs w:val="24"/>
    </w:rPr>
  </w:style>
  <w:style w:type="paragraph" w:customStyle="1" w:styleId="15">
    <w:name w:val="заголовок 1"/>
    <w:basedOn w:val="a"/>
    <w:next w:val="a"/>
    <w:rsid w:val="002B6504"/>
    <w:pPr>
      <w:keepNext/>
      <w:widowControl/>
      <w:suppressAutoHyphens w:val="0"/>
      <w:overflowPunct w:val="0"/>
      <w:autoSpaceDN w:val="0"/>
      <w:adjustRightInd w:val="0"/>
      <w:jc w:val="center"/>
    </w:pPr>
    <w:rPr>
      <w:rFonts w:cs="Times New Roman"/>
      <w:sz w:val="28"/>
      <w:lang w:eastAsia="ru-RU"/>
    </w:rPr>
  </w:style>
  <w:style w:type="paragraph" w:styleId="af9">
    <w:name w:val="List Paragraph"/>
    <w:basedOn w:val="a"/>
    <w:link w:val="afa"/>
    <w:uiPriority w:val="99"/>
    <w:qFormat/>
    <w:rsid w:val="00E15EFB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x-none" w:eastAsia="x-none"/>
    </w:rPr>
  </w:style>
  <w:style w:type="character" w:customStyle="1" w:styleId="afa">
    <w:name w:val="Абзац списка Знак"/>
    <w:link w:val="af9"/>
    <w:uiPriority w:val="99"/>
    <w:locked/>
    <w:rsid w:val="00E15EFB"/>
    <w:rPr>
      <w:rFonts w:ascii="Calibri" w:hAnsi="Calibri"/>
      <w:sz w:val="22"/>
      <w:szCs w:val="22"/>
    </w:rPr>
  </w:style>
  <w:style w:type="table" w:styleId="afb">
    <w:name w:val="Table Grid"/>
    <w:basedOn w:val="a1"/>
    <w:rsid w:val="00B350C0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410EC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22">
    <w:name w:val="Body Text 2"/>
    <w:basedOn w:val="a"/>
    <w:link w:val="23"/>
    <w:uiPriority w:val="99"/>
    <w:semiHidden/>
    <w:unhideWhenUsed/>
    <w:rsid w:val="00047BAC"/>
    <w:pPr>
      <w:spacing w:after="120" w:line="480" w:lineRule="auto"/>
    </w:pPr>
    <w:rPr>
      <w:rFonts w:cs="Times New Roman"/>
      <w:lang w:val="x-none"/>
    </w:rPr>
  </w:style>
  <w:style w:type="character" w:customStyle="1" w:styleId="23">
    <w:name w:val="Основной текст 2 Знак"/>
    <w:link w:val="22"/>
    <w:uiPriority w:val="99"/>
    <w:semiHidden/>
    <w:rsid w:val="00047BAC"/>
    <w:rPr>
      <w:rFonts w:cs="Calibri"/>
      <w:lang w:eastAsia="ar-SA"/>
    </w:rPr>
  </w:style>
  <w:style w:type="paragraph" w:customStyle="1" w:styleId="ConsNonformat">
    <w:name w:val="ConsNonformat"/>
    <w:rsid w:val="00047BAC"/>
    <w:pPr>
      <w:widowControl w:val="0"/>
    </w:pPr>
    <w:rPr>
      <w:rFonts w:ascii="Courier New" w:hAnsi="Courier New"/>
    </w:rPr>
  </w:style>
  <w:style w:type="paragraph" w:styleId="34">
    <w:name w:val="Body Text 3"/>
    <w:basedOn w:val="a"/>
    <w:link w:val="35"/>
    <w:uiPriority w:val="99"/>
    <w:semiHidden/>
    <w:unhideWhenUsed/>
    <w:rsid w:val="00047BAC"/>
    <w:pPr>
      <w:spacing w:after="120"/>
    </w:pPr>
    <w:rPr>
      <w:rFonts w:cs="Times New Roman"/>
      <w:sz w:val="16"/>
      <w:szCs w:val="16"/>
      <w:lang w:val="x-none"/>
    </w:rPr>
  </w:style>
  <w:style w:type="character" w:customStyle="1" w:styleId="35">
    <w:name w:val="Основной текст 3 Знак"/>
    <w:link w:val="34"/>
    <w:uiPriority w:val="99"/>
    <w:semiHidden/>
    <w:rsid w:val="00047BAC"/>
    <w:rPr>
      <w:rFonts w:cs="Calibri"/>
      <w:sz w:val="16"/>
      <w:szCs w:val="16"/>
      <w:lang w:eastAsia="ar-SA"/>
    </w:rPr>
  </w:style>
  <w:style w:type="character" w:customStyle="1" w:styleId="afc">
    <w:name w:val="Цветовое выделение"/>
    <w:uiPriority w:val="99"/>
    <w:rsid w:val="00087677"/>
    <w:rPr>
      <w:b/>
      <w:bCs/>
      <w:color w:val="26282F"/>
    </w:rPr>
  </w:style>
  <w:style w:type="paragraph" w:customStyle="1" w:styleId="afd">
    <w:name w:val="Заголовок статьи"/>
    <w:basedOn w:val="a"/>
    <w:next w:val="a"/>
    <w:uiPriority w:val="99"/>
    <w:rsid w:val="00B11C5F"/>
    <w:pPr>
      <w:widowControl/>
      <w:suppressAutoHyphens w:val="0"/>
      <w:autoSpaceDN w:val="0"/>
      <w:adjustRightInd w:val="0"/>
      <w:ind w:left="1612" w:hanging="892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Text">
    <w:name w:val="Text"/>
    <w:rsid w:val="0046385D"/>
    <w:pPr>
      <w:suppressAutoHyphens/>
      <w:ind w:firstLine="284"/>
      <w:jc w:val="both"/>
    </w:pPr>
    <w:rPr>
      <w:rFonts w:eastAsia="Arial"/>
      <w:sz w:val="28"/>
      <w:lang w:eastAsia="ar-SA"/>
    </w:rPr>
  </w:style>
  <w:style w:type="paragraph" w:customStyle="1" w:styleId="16">
    <w:name w:val="Стиль1"/>
    <w:basedOn w:val="a"/>
    <w:rsid w:val="0046385D"/>
    <w:pPr>
      <w:widowControl/>
      <w:shd w:val="clear" w:color="auto" w:fill="FFFFFF"/>
      <w:autoSpaceDE/>
      <w:spacing w:before="120" w:after="120"/>
      <w:jc w:val="both"/>
    </w:pPr>
    <w:rPr>
      <w:rFonts w:ascii="Calibri" w:hAnsi="Calibri"/>
      <w:color w:val="000000"/>
      <w:sz w:val="24"/>
      <w:szCs w:val="24"/>
    </w:rPr>
  </w:style>
  <w:style w:type="paragraph" w:styleId="afe">
    <w:name w:val="No Spacing"/>
    <w:qFormat/>
    <w:rsid w:val="0046385D"/>
    <w:pPr>
      <w:suppressAutoHyphens/>
    </w:pPr>
    <w:rPr>
      <w:rFonts w:ascii="Calibri" w:eastAsia="Arial" w:hAnsi="Calibri"/>
      <w:sz w:val="22"/>
      <w:szCs w:val="22"/>
      <w:lang w:eastAsia="ar-SA"/>
    </w:rPr>
  </w:style>
  <w:style w:type="paragraph" w:customStyle="1" w:styleId="Default">
    <w:name w:val="Default"/>
    <w:rsid w:val="0046385D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100">
    <w:name w:val="Стиль10 прилож"/>
    <w:rsid w:val="0046385D"/>
    <w:pPr>
      <w:ind w:left="-96" w:right="-91"/>
    </w:pPr>
  </w:style>
  <w:style w:type="paragraph" w:customStyle="1" w:styleId="210">
    <w:name w:val="Основной текст 21"/>
    <w:basedOn w:val="a"/>
    <w:rsid w:val="00950CAB"/>
    <w:pPr>
      <w:widowControl/>
      <w:autoSpaceDE/>
      <w:jc w:val="both"/>
    </w:pPr>
    <w:rPr>
      <w:sz w:val="28"/>
      <w:szCs w:val="28"/>
    </w:rPr>
  </w:style>
  <w:style w:type="paragraph" w:customStyle="1" w:styleId="230">
    <w:name w:val="Основной текст 23"/>
    <w:basedOn w:val="a"/>
    <w:rsid w:val="00950CAB"/>
    <w:pPr>
      <w:widowControl/>
      <w:autoSpaceDE/>
      <w:jc w:val="both"/>
    </w:pPr>
    <w:rPr>
      <w:sz w:val="28"/>
      <w:szCs w:val="28"/>
    </w:rPr>
  </w:style>
  <w:style w:type="paragraph" w:customStyle="1" w:styleId="311">
    <w:name w:val="Основной текст с отступом 31"/>
    <w:basedOn w:val="a"/>
    <w:rsid w:val="00950CAB"/>
    <w:pPr>
      <w:widowControl/>
      <w:autoSpaceDE/>
      <w:spacing w:after="200"/>
      <w:ind w:left="-284"/>
      <w:jc w:val="both"/>
    </w:pPr>
    <w:rPr>
      <w:sz w:val="28"/>
      <w:szCs w:val="28"/>
    </w:rPr>
  </w:style>
  <w:style w:type="paragraph" w:customStyle="1" w:styleId="211">
    <w:name w:val="Основной текст с отступом 21"/>
    <w:basedOn w:val="a"/>
    <w:rsid w:val="006A71A4"/>
    <w:pPr>
      <w:spacing w:line="312" w:lineRule="auto"/>
      <w:ind w:firstLine="720"/>
      <w:jc w:val="both"/>
    </w:pPr>
    <w:rPr>
      <w:rFonts w:ascii="Times New Roman CYR" w:eastAsia="Times New Roman CYR" w:hAnsi="Times New Roman CYR" w:cs="Times New Roman CYR"/>
      <w:b/>
      <w:sz w:val="24"/>
      <w:szCs w:val="24"/>
      <w:lang w:val="en-US" w:eastAsia="en-US" w:bidi="en-US"/>
    </w:rPr>
  </w:style>
  <w:style w:type="character" w:customStyle="1" w:styleId="blk1">
    <w:name w:val="blk1"/>
    <w:rsid w:val="006A71A4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DF63-FAD8-4662-B623-F2280B33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GrebennikovaVA</dc:creator>
  <cp:keywords/>
  <dc:description/>
  <cp:lastModifiedBy>Bardakov</cp:lastModifiedBy>
  <cp:revision>4</cp:revision>
  <cp:lastPrinted>2020-02-03T10:05:00Z</cp:lastPrinted>
  <dcterms:created xsi:type="dcterms:W3CDTF">2020-09-14T06:08:00Z</dcterms:created>
  <dcterms:modified xsi:type="dcterms:W3CDTF">2020-09-14T12:29:00Z</dcterms:modified>
</cp:coreProperties>
</file>